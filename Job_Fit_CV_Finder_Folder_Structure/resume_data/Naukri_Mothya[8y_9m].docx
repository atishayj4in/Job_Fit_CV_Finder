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B01929" w:rsidRPr="00F819D5" w:rsidP="00F819D5" w14:paraId="4E53468D" w14:textId="77777777">
      <w:pPr>
        <w:tabs>
          <w:tab w:val="left" w:pos="0"/>
          <w:tab w:val="left" w:pos="959"/>
          <w:tab w:val="left" w:pos="2295"/>
        </w:tabs>
        <w:spacing w:line="360" w:lineRule="auto"/>
        <w:ind w:left="360"/>
        <w:rPr>
          <w:rFonts w:eastAsia="Malgun Gothic"/>
          <w:b/>
        </w:rPr>
      </w:pPr>
      <w:r w:rsidRPr="00F819D5">
        <w:rPr>
          <w:rFonts w:eastAsia="Malgun Gothic"/>
          <w:b/>
        </w:rPr>
        <w:t>Katravath</w:t>
      </w:r>
      <w:r w:rsidRPr="00F819D5">
        <w:rPr>
          <w:rFonts w:eastAsia="Malgun Gothic"/>
          <w:b/>
        </w:rPr>
        <w:t xml:space="preserve"> </w:t>
      </w:r>
      <w:r w:rsidRPr="00F819D5">
        <w:rPr>
          <w:rFonts w:eastAsia="Malgun Gothic"/>
          <w:b/>
        </w:rPr>
        <w:t>Mothya</w:t>
      </w:r>
      <w:r w:rsidRPr="00F819D5">
        <w:rPr>
          <w:rFonts w:eastAsia="Malgun Gothic"/>
          <w:b/>
        </w:rPr>
        <w:t xml:space="preserve"> </w:t>
      </w:r>
    </w:p>
    <w:p w:rsidR="00B01929" w:rsidRPr="00F819D5" w:rsidP="00F819D5" w14:paraId="6BC6623E" w14:textId="0374F0C0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spacing w:line="360" w:lineRule="auto"/>
        <w:ind w:left="360"/>
        <w:rPr>
          <w:rFonts w:eastAsia="Malgun Gothic"/>
          <w:b/>
        </w:rPr>
      </w:pPr>
      <w:r w:rsidRPr="00F819D5">
        <w:rPr>
          <w:rFonts w:eastAsia="Malgun Gothic"/>
          <w:b/>
        </w:rPr>
        <w:t>Contact India: +91-</w:t>
      </w:r>
      <w:r w:rsidR="00FF0157">
        <w:rPr>
          <w:rFonts w:eastAsia="Malgun Gothic"/>
          <w:b/>
        </w:rPr>
        <w:t>9493070868</w:t>
      </w:r>
    </w:p>
    <w:p w:rsidR="0095394F" w:rsidRPr="00F819D5" w:rsidP="00F819D5" w14:paraId="34B3C841" w14:textId="77777777">
      <w:pPr>
        <w:shd w:val="clear" w:color="auto" w:fill="E9EEF6"/>
        <w:ind w:left="360"/>
        <w:rPr>
          <w:rFonts w:eastAsia="Malgun Gothic"/>
          <w:color w:val="1F1F1F"/>
          <w:lang w:val="en-IN" w:eastAsia="en-IN"/>
        </w:rPr>
      </w:pPr>
      <w:r w:rsidRPr="00F819D5">
        <w:rPr>
          <w:rFonts w:eastAsia="Malgun Gothic"/>
          <w:color w:val="1F1F1F"/>
          <w:lang w:val="en-IN" w:eastAsia="en-IN"/>
        </w:rPr>
        <w:t>katravathmothya6@gmail.com</w:t>
      </w:r>
    </w:p>
    <w:p w:rsidR="00C63429" w:rsidRPr="00F819D5" w:rsidP="0095394F" w14:paraId="70163675" w14:textId="77777777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spacing w:line="360" w:lineRule="auto"/>
        <w:ind w:firstLine="6660"/>
        <w:rPr>
          <w:rFonts w:eastAsia="Malgun Gothic"/>
          <w:b/>
        </w:rPr>
      </w:pPr>
    </w:p>
    <w:tbl>
      <w:tblPr>
        <w:tblW w:w="0" w:type="auto"/>
        <w:tblInd w:w="289" w:type="dxa"/>
        <w:tblLayout w:type="fixed"/>
        <w:tblLook w:val="0000"/>
      </w:tblPr>
      <w:tblGrid>
        <w:gridCol w:w="8694"/>
      </w:tblGrid>
      <w:tr w14:paraId="2EAF6039" w14:textId="77777777">
        <w:tblPrEx>
          <w:tblW w:w="0" w:type="auto"/>
          <w:tblInd w:w="289" w:type="dxa"/>
          <w:tblLayout w:type="fixed"/>
          <w:tblLook w:val="0000"/>
        </w:tblPrEx>
        <w:trPr>
          <w:trHeight w:val="285"/>
        </w:trPr>
        <w:tc>
          <w:tcPr>
            <w:tcW w:w="8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C63429" w:rsidRPr="00F819D5" w:rsidP="00F819D5" w14:paraId="1F342655" w14:textId="77777777">
            <w:pPr>
              <w:spacing w:line="276" w:lineRule="auto"/>
              <w:ind w:left="360" w:right="-180"/>
              <w:jc w:val="both"/>
              <w:rPr>
                <w:rFonts w:eastAsia="Malgun Gothic"/>
              </w:rPr>
            </w:pPr>
            <w:r w:rsidRPr="00F819D5">
              <w:rPr>
                <w:rFonts w:eastAsia="Malgun Gothic"/>
                <w:b/>
              </w:rPr>
              <w:t>Summary:</w:t>
            </w:r>
          </w:p>
        </w:tc>
      </w:tr>
    </w:tbl>
    <w:p w:rsidR="00C63429" w:rsidRPr="00F819D5" w14:paraId="190B4047" w14:textId="77777777">
      <w:pPr>
        <w:tabs>
          <w:tab w:val="left" w:pos="360"/>
        </w:tabs>
        <w:spacing w:line="276" w:lineRule="auto"/>
        <w:ind w:right="-59"/>
        <w:rPr>
          <w:rFonts w:eastAsia="Malgun Gothic"/>
        </w:rPr>
      </w:pPr>
    </w:p>
    <w:p w:rsidR="00C63429" w:rsidRPr="00F819D5" w:rsidP="00D82ACB" w14:paraId="5FADA7E7" w14:textId="77777777">
      <w:pPr>
        <w:numPr>
          <w:ilvl w:val="0"/>
          <w:numId w:val="37"/>
        </w:numPr>
        <w:jc w:val="both"/>
        <w:rPr>
          <w:rFonts w:eastAsia="Malgun Gothic"/>
        </w:rPr>
      </w:pPr>
      <w:r w:rsidRPr="00F819D5">
        <w:rPr>
          <w:rFonts w:eastAsia="Malgun Gothic"/>
        </w:rPr>
        <w:t xml:space="preserve">Having </w:t>
      </w:r>
      <w:r w:rsidRPr="00F819D5" w:rsidR="00DE72E9">
        <w:rPr>
          <w:rFonts w:eastAsia="Malgun Gothic"/>
        </w:rPr>
        <w:t>8</w:t>
      </w:r>
      <w:r w:rsidRPr="00F819D5" w:rsidR="0083517E">
        <w:rPr>
          <w:rFonts w:eastAsia="Malgun Gothic"/>
          <w:b/>
        </w:rPr>
        <w:t xml:space="preserve">+ </w:t>
      </w:r>
      <w:r w:rsidRPr="00F819D5">
        <w:rPr>
          <w:rFonts w:eastAsia="Malgun Gothic"/>
        </w:rPr>
        <w:t>years of experience in development,</w:t>
      </w:r>
      <w:r w:rsidRPr="00F819D5">
        <w:rPr>
          <w:rFonts w:eastAsia="Malgun Gothic"/>
          <w:b/>
        </w:rPr>
        <w:t xml:space="preserve"> </w:t>
      </w:r>
      <w:r w:rsidRPr="00F819D5">
        <w:rPr>
          <w:rFonts w:eastAsia="Malgun Gothic"/>
        </w:rPr>
        <w:t>Implementation of</w:t>
      </w:r>
      <w:r w:rsidRPr="00F819D5">
        <w:rPr>
          <w:rFonts w:eastAsia="Malgun Gothic"/>
          <w:b/>
        </w:rPr>
        <w:t xml:space="preserve"> </w:t>
      </w:r>
      <w:r w:rsidRPr="00F819D5">
        <w:rPr>
          <w:rFonts w:eastAsia="Malgun Gothic"/>
        </w:rPr>
        <w:t>Web applications with emphasis on Object Oriented Programming concepts.</w:t>
      </w:r>
    </w:p>
    <w:p w:rsidR="00C63429" w:rsidRPr="00F819D5" w:rsidP="00D82ACB" w14:paraId="240F2708" w14:textId="77777777">
      <w:pPr>
        <w:numPr>
          <w:ilvl w:val="0"/>
          <w:numId w:val="37"/>
        </w:numPr>
        <w:jc w:val="both"/>
        <w:rPr>
          <w:rFonts w:eastAsia="Malgun Gothic"/>
        </w:rPr>
      </w:pPr>
      <w:r w:rsidRPr="00F819D5">
        <w:rPr>
          <w:rFonts w:eastAsia="Malgun Gothic"/>
        </w:rPr>
        <w:t>Having strong knowledge in Oops concepts and Core java.</w:t>
      </w:r>
    </w:p>
    <w:p w:rsidR="00C63429" w:rsidRPr="00F819D5" w:rsidP="00D82ACB" w14:paraId="745916C6" w14:textId="77777777">
      <w:pPr>
        <w:numPr>
          <w:ilvl w:val="0"/>
          <w:numId w:val="37"/>
        </w:numPr>
        <w:jc w:val="both"/>
        <w:rPr>
          <w:rFonts w:eastAsia="Malgun Gothic"/>
        </w:rPr>
      </w:pPr>
      <w:r w:rsidRPr="00F819D5">
        <w:rPr>
          <w:rFonts w:eastAsia="Malgun Gothic"/>
        </w:rPr>
        <w:t>Worked in the Development of Business applications using the Struts Framework.</w:t>
      </w:r>
    </w:p>
    <w:p w:rsidR="00C63429" w:rsidRPr="00F819D5" w:rsidP="00D82ACB" w14:paraId="18CBA4F7" w14:textId="77777777">
      <w:pPr>
        <w:numPr>
          <w:ilvl w:val="0"/>
          <w:numId w:val="37"/>
        </w:numPr>
        <w:jc w:val="both"/>
        <w:rPr>
          <w:rFonts w:eastAsia="Malgun Gothic"/>
        </w:rPr>
      </w:pPr>
      <w:r w:rsidRPr="00F819D5">
        <w:rPr>
          <w:rFonts w:eastAsia="Malgun Gothic"/>
        </w:rPr>
        <w:t>Technical expertise in all phases of Development using J2EE Technologies - Java,</w:t>
      </w:r>
      <w:r w:rsidRPr="00F819D5">
        <w:rPr>
          <w:rFonts w:eastAsia="Malgun Gothic"/>
          <w:b/>
        </w:rPr>
        <w:t xml:space="preserve"> </w:t>
      </w:r>
      <w:r w:rsidRPr="00F819D5">
        <w:rPr>
          <w:rFonts w:eastAsia="Malgun Gothic"/>
        </w:rPr>
        <w:t>JSP, Servlets, Struts, JDBC, HTML, Oracle, PL/SQL.</w:t>
      </w:r>
    </w:p>
    <w:p w:rsidR="00C63429" w:rsidRPr="00F819D5" w:rsidP="00D82ACB" w14:paraId="57845518" w14:textId="00E23D58">
      <w:pPr>
        <w:numPr>
          <w:ilvl w:val="0"/>
          <w:numId w:val="37"/>
        </w:numPr>
        <w:jc w:val="both"/>
        <w:rPr>
          <w:rFonts w:eastAsia="Malgun Gothic"/>
        </w:rPr>
      </w:pPr>
      <w:r w:rsidRPr="00F819D5">
        <w:rPr>
          <w:rFonts w:eastAsia="Malgun Gothic"/>
        </w:rPr>
        <w:t xml:space="preserve">Knowledge on </w:t>
      </w:r>
      <w:r w:rsidRPr="00F819D5">
        <w:rPr>
          <w:rFonts w:eastAsia="Malgun Gothic"/>
          <w:bCs/>
        </w:rPr>
        <w:t>Spring Boot,</w:t>
      </w:r>
      <w:r w:rsidRPr="00F819D5" w:rsidR="002032CC">
        <w:rPr>
          <w:rFonts w:eastAsia="Malgun Gothic"/>
          <w:bCs/>
        </w:rPr>
        <w:t xml:space="preserve"> </w:t>
      </w:r>
      <w:r w:rsidRPr="00F819D5">
        <w:rPr>
          <w:rFonts w:eastAsia="Malgun Gothic"/>
          <w:bCs/>
        </w:rPr>
        <w:t>Spring Batch,</w:t>
      </w:r>
      <w:r w:rsidR="00D82ACB">
        <w:rPr>
          <w:rFonts w:eastAsia="Malgun Gothic"/>
          <w:bCs/>
        </w:rPr>
        <w:t xml:space="preserve"> </w:t>
      </w:r>
      <w:r w:rsidRPr="00F819D5">
        <w:rPr>
          <w:rFonts w:eastAsia="Malgun Gothic"/>
          <w:bCs/>
        </w:rPr>
        <w:t>Hibernate, Docker</w:t>
      </w:r>
      <w:r w:rsidRPr="00F819D5">
        <w:rPr>
          <w:rFonts w:eastAsia="Malgun Gothic"/>
        </w:rPr>
        <w:t>.</w:t>
      </w:r>
    </w:p>
    <w:p w:rsidR="00C63429" w:rsidRPr="00F819D5" w:rsidP="00D82ACB" w14:paraId="0AC170DC" w14:textId="3191DF34">
      <w:pPr>
        <w:numPr>
          <w:ilvl w:val="0"/>
          <w:numId w:val="37"/>
        </w:numPr>
        <w:jc w:val="both"/>
        <w:rPr>
          <w:rFonts w:eastAsia="Malgun Gothic"/>
        </w:rPr>
      </w:pPr>
      <w:r w:rsidRPr="00F819D5">
        <w:rPr>
          <w:rFonts w:eastAsia="Malgun Gothic"/>
        </w:rPr>
        <w:t xml:space="preserve">Worked with application server WebSphere, </w:t>
      </w:r>
      <w:r w:rsidRPr="00F819D5" w:rsidR="008B306C">
        <w:rPr>
          <w:rFonts w:eastAsia="Malgun Gothic"/>
        </w:rPr>
        <w:t>WebLogic</w:t>
      </w:r>
      <w:r w:rsidRPr="00F819D5">
        <w:rPr>
          <w:rFonts w:eastAsia="Malgun Gothic"/>
        </w:rPr>
        <w:t>, J</w:t>
      </w:r>
      <w:r w:rsidR="00D82ACB">
        <w:rPr>
          <w:rFonts w:eastAsia="Malgun Gothic"/>
        </w:rPr>
        <w:t>B</w:t>
      </w:r>
      <w:r w:rsidRPr="00F819D5">
        <w:rPr>
          <w:rFonts w:eastAsia="Malgun Gothic"/>
        </w:rPr>
        <w:t xml:space="preserve">oss and web server Apache Tomcat. </w:t>
      </w:r>
    </w:p>
    <w:p w:rsidR="00227F1E" w:rsidRPr="00F819D5" w:rsidP="00D82ACB" w14:paraId="3A13540E" w14:textId="77777777">
      <w:pPr>
        <w:numPr>
          <w:ilvl w:val="0"/>
          <w:numId w:val="37"/>
        </w:numPr>
        <w:jc w:val="both"/>
        <w:rPr>
          <w:rFonts w:eastAsia="Malgun Gothic"/>
        </w:rPr>
      </w:pPr>
      <w:r w:rsidRPr="00F819D5">
        <w:rPr>
          <w:rFonts w:eastAsia="Malgun Gothic"/>
        </w:rPr>
        <w:t>Hands on experience on WEBSERVICES (SOAP, SPRING REST).</w:t>
      </w:r>
    </w:p>
    <w:p w:rsidR="00227F1E" w:rsidRPr="00F819D5" w:rsidP="00D82ACB" w14:paraId="128C7667" w14:textId="33C13228">
      <w:pPr>
        <w:numPr>
          <w:ilvl w:val="0"/>
          <w:numId w:val="37"/>
        </w:numPr>
        <w:jc w:val="both"/>
        <w:rPr>
          <w:rFonts w:eastAsia="Malgun Gothic"/>
        </w:rPr>
      </w:pPr>
      <w:r w:rsidRPr="00F819D5">
        <w:rPr>
          <w:rFonts w:eastAsia="Malgun Gothic"/>
        </w:rPr>
        <w:t>Expertise in Application development tools like Net Beans, Eclipse, and Spring Tool Suite, Intelli Idea, Sub Version, GIT.</w:t>
      </w:r>
    </w:p>
    <w:p w:rsidR="00227F1E" w:rsidRPr="00F819D5" w:rsidP="00D82ACB" w14:paraId="31A714AD" w14:textId="0257FDD6">
      <w:pPr>
        <w:numPr>
          <w:ilvl w:val="0"/>
          <w:numId w:val="37"/>
        </w:numPr>
        <w:jc w:val="both"/>
        <w:rPr>
          <w:rFonts w:eastAsia="Malgun Gothic"/>
        </w:rPr>
      </w:pPr>
      <w:r w:rsidRPr="00F819D5">
        <w:rPr>
          <w:rFonts w:eastAsia="Malgun Gothic"/>
        </w:rPr>
        <w:t xml:space="preserve">Having good knowledge on performance debugging using Eclipse, Intelli Idea NetBeans7.2, and JavaScript console in all browsers. </w:t>
      </w:r>
    </w:p>
    <w:p w:rsidR="00227F1E" w:rsidRPr="00F819D5" w:rsidP="00D82ACB" w14:paraId="71D100B8" w14:textId="77777777">
      <w:pPr>
        <w:numPr>
          <w:ilvl w:val="0"/>
          <w:numId w:val="37"/>
        </w:numPr>
        <w:jc w:val="both"/>
        <w:rPr>
          <w:rFonts w:eastAsia="Malgun Gothic"/>
        </w:rPr>
      </w:pPr>
      <w:r w:rsidRPr="00F819D5">
        <w:rPr>
          <w:rFonts w:eastAsia="Malgun Gothic"/>
        </w:rPr>
        <w:t>Strongly initiative, creative and able to learn new technologies quickly.</w:t>
      </w:r>
    </w:p>
    <w:p w:rsidR="00227F1E" w:rsidRPr="00F819D5" w:rsidP="00D82ACB" w14:paraId="7A1584CE" w14:textId="77777777">
      <w:pPr>
        <w:numPr>
          <w:ilvl w:val="0"/>
          <w:numId w:val="37"/>
        </w:numPr>
        <w:jc w:val="both"/>
        <w:rPr>
          <w:rFonts w:eastAsia="Malgun Gothic"/>
        </w:rPr>
      </w:pPr>
      <w:r w:rsidRPr="00F819D5">
        <w:rPr>
          <w:rFonts w:eastAsia="Malgun Gothic"/>
        </w:rPr>
        <w:t>Having good knowledge finding bugs with using debugging. A confident and motivated person with sound technical skills with a degree of innovativeness.</w:t>
      </w:r>
    </w:p>
    <w:p w:rsidR="00227F1E" w:rsidRPr="00F819D5" w:rsidP="00D82ACB" w14:paraId="2694DDAE" w14:textId="77777777">
      <w:pPr>
        <w:numPr>
          <w:ilvl w:val="0"/>
          <w:numId w:val="37"/>
        </w:numPr>
        <w:jc w:val="both"/>
        <w:rPr>
          <w:rFonts w:eastAsia="Malgun Gothic"/>
        </w:rPr>
      </w:pPr>
      <w:r w:rsidRPr="00F819D5">
        <w:rPr>
          <w:rFonts w:eastAsia="Malgun Gothic"/>
        </w:rPr>
        <w:t>Hard working and taking up the challenges with both individual contribution as well as teamwork.</w:t>
      </w:r>
    </w:p>
    <w:p w:rsidR="00227F1E" w:rsidRPr="00F819D5" w:rsidP="00D82ACB" w14:paraId="38092604" w14:textId="77777777">
      <w:pPr>
        <w:numPr>
          <w:ilvl w:val="0"/>
          <w:numId w:val="37"/>
        </w:numPr>
        <w:jc w:val="both"/>
        <w:rPr>
          <w:rFonts w:eastAsia="Malgun Gothic"/>
        </w:rPr>
      </w:pPr>
      <w:r w:rsidRPr="00F819D5">
        <w:rPr>
          <w:rFonts w:eastAsia="Malgun Gothic"/>
        </w:rPr>
        <w:t xml:space="preserve">Good technical and analyzing capabilities </w:t>
      </w:r>
    </w:p>
    <w:p w:rsidR="00227F1E" w:rsidRPr="00F819D5" w:rsidP="00D82ACB" w14:paraId="52043E12" w14:textId="77777777">
      <w:pPr>
        <w:numPr>
          <w:ilvl w:val="0"/>
          <w:numId w:val="37"/>
        </w:numPr>
        <w:jc w:val="both"/>
        <w:rPr>
          <w:rFonts w:eastAsia="Malgun Gothic"/>
        </w:rPr>
      </w:pPr>
      <w:r w:rsidRPr="00F819D5">
        <w:rPr>
          <w:rFonts w:eastAsia="Malgun Gothic"/>
        </w:rPr>
        <w:t>Good team player and self-confidence.</w:t>
      </w:r>
    </w:p>
    <w:p w:rsidR="00C63429" w:rsidRPr="00F819D5" w14:paraId="07CE117C" w14:textId="77777777">
      <w:pPr>
        <w:tabs>
          <w:tab w:val="left" w:pos="360"/>
        </w:tabs>
        <w:spacing w:line="276" w:lineRule="auto"/>
        <w:ind w:right="-187"/>
        <w:jc w:val="both"/>
        <w:rPr>
          <w:rFonts w:eastAsia="Malgun Gothic"/>
        </w:rPr>
      </w:pPr>
    </w:p>
    <w:tbl>
      <w:tblPr>
        <w:tblW w:w="0" w:type="auto"/>
        <w:tblInd w:w="278" w:type="dxa"/>
        <w:tblLayout w:type="fixed"/>
        <w:tblLook w:val="0000"/>
      </w:tblPr>
      <w:tblGrid>
        <w:gridCol w:w="8705"/>
      </w:tblGrid>
      <w:tr w14:paraId="0A44A15A" w14:textId="77777777">
        <w:tblPrEx>
          <w:tblW w:w="0" w:type="auto"/>
          <w:tblInd w:w="278" w:type="dxa"/>
          <w:tblLayout w:type="fixed"/>
          <w:tblLook w:val="0000"/>
        </w:tblPrEx>
        <w:trPr>
          <w:trHeight w:val="285"/>
        </w:trPr>
        <w:tc>
          <w:tcPr>
            <w:tcW w:w="8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C63429" w:rsidRPr="00F819D5" w:rsidP="00F819D5" w14:paraId="07816677" w14:textId="77777777">
            <w:pPr>
              <w:spacing w:line="276" w:lineRule="auto"/>
              <w:ind w:left="360" w:right="-180"/>
              <w:jc w:val="both"/>
              <w:rPr>
                <w:rFonts w:eastAsia="Malgun Gothic"/>
              </w:rPr>
            </w:pPr>
            <w:r w:rsidRPr="00F819D5">
              <w:rPr>
                <w:rFonts w:eastAsia="Malgun Gothic"/>
                <w:b/>
              </w:rPr>
              <w:t>Experience Summary:</w:t>
            </w:r>
          </w:p>
        </w:tc>
      </w:tr>
    </w:tbl>
    <w:p w:rsidR="00C63429" w:rsidRPr="00F819D5" w:rsidP="0095394F" w14:paraId="05EE9D11" w14:textId="77777777">
      <w:pPr>
        <w:pStyle w:val="Heading1"/>
        <w:spacing w:line="276" w:lineRule="auto"/>
        <w:ind w:firstLine="120"/>
        <w:rPr>
          <w:rFonts w:eastAsia="Malgun Gothic"/>
          <w:color w:val="000000"/>
          <w:sz w:val="24"/>
          <w:szCs w:val="24"/>
          <w:shd w:val="clear" w:color="auto" w:fill="FFFFFF"/>
        </w:rPr>
      </w:pPr>
    </w:p>
    <w:p w:rsidR="00B01929" w:rsidRPr="00F819D5" w:rsidP="00F819D5" w14:paraId="2E0C3E76" w14:textId="255E5718">
      <w:pPr>
        <w:widowControl/>
        <w:numPr>
          <w:ilvl w:val="0"/>
          <w:numId w:val="31"/>
        </w:numPr>
        <w:spacing w:line="276" w:lineRule="auto"/>
        <w:rPr>
          <w:rFonts w:eastAsia="Malgun Gothic"/>
          <w:lang w:eastAsia="en-US"/>
        </w:rPr>
      </w:pPr>
      <w:r w:rsidRPr="00F819D5">
        <w:rPr>
          <w:rFonts w:eastAsia="Malgun Gothic"/>
        </w:rPr>
        <w:t xml:space="preserve">Worked in </w:t>
      </w:r>
      <w:r w:rsidR="00D154E6">
        <w:rPr>
          <w:rFonts w:eastAsia="Malgun Gothic"/>
        </w:rPr>
        <w:t>I</w:t>
      </w:r>
      <w:r w:rsidRPr="00F819D5" w:rsidR="0095394F">
        <w:rPr>
          <w:rFonts w:eastAsia="Malgun Gothic"/>
          <w:b/>
        </w:rPr>
        <w:t>SPL</w:t>
      </w:r>
      <w:r w:rsidRPr="00F819D5">
        <w:rPr>
          <w:rFonts w:eastAsia="Malgun Gothic"/>
          <w:b/>
        </w:rPr>
        <w:t xml:space="preserve"> </w:t>
      </w:r>
      <w:r w:rsidRPr="00F819D5">
        <w:rPr>
          <w:rFonts w:eastAsia="Malgun Gothic"/>
        </w:rPr>
        <w:t>from</w:t>
      </w:r>
      <w:r w:rsidRPr="00F819D5" w:rsidR="0095394F">
        <w:rPr>
          <w:rFonts w:eastAsia="Malgun Gothic"/>
        </w:rPr>
        <w:t xml:space="preserve"> Aug</w:t>
      </w:r>
      <w:r w:rsidRPr="00F819D5" w:rsidR="0083517E">
        <w:rPr>
          <w:rFonts w:eastAsia="Malgun Gothic"/>
        </w:rPr>
        <w:t xml:space="preserve"> </w:t>
      </w:r>
      <w:r w:rsidRPr="00F819D5">
        <w:rPr>
          <w:rFonts w:eastAsia="Malgun Gothic"/>
        </w:rPr>
        <w:t>201</w:t>
      </w:r>
      <w:r w:rsidR="006C0BC7">
        <w:rPr>
          <w:rFonts w:eastAsia="Malgun Gothic"/>
        </w:rPr>
        <w:t>6</w:t>
      </w:r>
      <w:r w:rsidRPr="00F819D5" w:rsidR="0083517E">
        <w:rPr>
          <w:rFonts w:eastAsia="Malgun Gothic"/>
        </w:rPr>
        <w:t xml:space="preserve"> </w:t>
      </w:r>
      <w:r w:rsidRPr="00F819D5">
        <w:rPr>
          <w:rFonts w:eastAsia="Malgun Gothic"/>
        </w:rPr>
        <w:t xml:space="preserve">to </w:t>
      </w:r>
      <w:r w:rsidRPr="00F819D5" w:rsidR="0083517E">
        <w:rPr>
          <w:rFonts w:eastAsia="Malgun Gothic"/>
        </w:rPr>
        <w:t>March</w:t>
      </w:r>
      <w:r w:rsidRPr="00F819D5">
        <w:rPr>
          <w:rFonts w:eastAsia="Malgun Gothic"/>
        </w:rPr>
        <w:t xml:space="preserve"> 20</w:t>
      </w:r>
      <w:r w:rsidR="006C0BC7">
        <w:rPr>
          <w:rFonts w:eastAsia="Malgun Gothic"/>
        </w:rPr>
        <w:t>20</w:t>
      </w:r>
      <w:r w:rsidRPr="00F819D5" w:rsidR="0083517E">
        <w:rPr>
          <w:rFonts w:eastAsia="Malgun Gothic"/>
        </w:rPr>
        <w:t xml:space="preserve"> </w:t>
      </w:r>
      <w:r w:rsidRPr="00F819D5">
        <w:rPr>
          <w:rFonts w:eastAsia="Malgun Gothic"/>
        </w:rPr>
        <w:t>as a Software Developer</w:t>
      </w:r>
    </w:p>
    <w:p w:rsidR="00B01929" w:rsidRPr="00F819D5" w:rsidP="00F819D5" w14:paraId="26C511EE" w14:textId="13225A5C">
      <w:pPr>
        <w:widowControl/>
        <w:numPr>
          <w:ilvl w:val="0"/>
          <w:numId w:val="31"/>
        </w:numPr>
        <w:rPr>
          <w:rFonts w:eastAsia="Malgun Gothic"/>
        </w:rPr>
      </w:pPr>
      <w:r w:rsidRPr="00F819D5">
        <w:rPr>
          <w:rFonts w:eastAsia="Malgun Gothic"/>
        </w:rPr>
        <w:t>Working in</w:t>
      </w:r>
      <w:r w:rsidRPr="00F819D5" w:rsidR="0095394F">
        <w:rPr>
          <w:rFonts w:eastAsia="Malgun Gothic"/>
          <w:b/>
        </w:rPr>
        <w:t xml:space="preserve"> S</w:t>
      </w:r>
      <w:r w:rsidR="00E5419D">
        <w:rPr>
          <w:rFonts w:eastAsia="Malgun Gothic"/>
          <w:b/>
        </w:rPr>
        <w:t>T</w:t>
      </w:r>
      <w:r w:rsidRPr="00F819D5" w:rsidR="0095394F">
        <w:rPr>
          <w:rFonts w:eastAsia="Malgun Gothic"/>
          <w:b/>
        </w:rPr>
        <w:t xml:space="preserve"> PVT LTD</w:t>
      </w:r>
      <w:r w:rsidRPr="00F819D5">
        <w:rPr>
          <w:rFonts w:eastAsia="Malgun Gothic"/>
        </w:rPr>
        <w:t xml:space="preserve"> from </w:t>
      </w:r>
      <w:r w:rsidRPr="00F819D5" w:rsidR="0083517E">
        <w:rPr>
          <w:rFonts w:eastAsia="Malgun Gothic"/>
        </w:rPr>
        <w:t>April 20</w:t>
      </w:r>
      <w:r w:rsidR="006C0BC7">
        <w:rPr>
          <w:rFonts w:eastAsia="Malgun Gothic"/>
        </w:rPr>
        <w:t>20</w:t>
      </w:r>
      <w:r w:rsidRPr="00F819D5" w:rsidR="0095394F">
        <w:rPr>
          <w:rFonts w:eastAsia="Malgun Gothic"/>
        </w:rPr>
        <w:t xml:space="preserve"> to Till Date Java Architect.</w:t>
      </w:r>
    </w:p>
    <w:p w:rsidR="00C63429" w:rsidRPr="00F819D5" w:rsidP="00B01929" w14:paraId="714DA1DD" w14:textId="77777777">
      <w:pPr>
        <w:spacing w:line="276" w:lineRule="auto"/>
        <w:ind w:left="720"/>
        <w:rPr>
          <w:rFonts w:eastAsia="Malgun Gothic"/>
          <w:b/>
        </w:rPr>
      </w:pPr>
    </w:p>
    <w:tbl>
      <w:tblPr>
        <w:tblW w:w="0" w:type="auto"/>
        <w:tblInd w:w="266" w:type="dxa"/>
        <w:tblLayout w:type="fixed"/>
        <w:tblLook w:val="0000"/>
      </w:tblPr>
      <w:tblGrid>
        <w:gridCol w:w="8663"/>
      </w:tblGrid>
      <w:tr w14:paraId="348465DB" w14:textId="77777777">
        <w:tblPrEx>
          <w:tblW w:w="0" w:type="auto"/>
          <w:tblInd w:w="266" w:type="dxa"/>
          <w:tblLayout w:type="fixed"/>
          <w:tblLook w:val="0000"/>
        </w:tblPrEx>
        <w:tc>
          <w:tcPr>
            <w:tcW w:w="8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C63429" w:rsidRPr="00F819D5" w:rsidP="00F819D5" w14:paraId="4A478349" w14:textId="77777777">
            <w:pPr>
              <w:spacing w:line="276" w:lineRule="auto"/>
              <w:ind w:left="360" w:right="-180"/>
              <w:jc w:val="both"/>
              <w:rPr>
                <w:rFonts w:eastAsia="Malgun Gothic"/>
              </w:rPr>
            </w:pPr>
            <w:r w:rsidRPr="00F819D5">
              <w:rPr>
                <w:rFonts w:eastAsia="Malgun Gothic"/>
                <w:b/>
              </w:rPr>
              <w:t>Software Skills:</w:t>
            </w:r>
          </w:p>
        </w:tc>
      </w:tr>
    </w:tbl>
    <w:p w:rsidR="00C63429" w:rsidRPr="00F819D5" w:rsidP="00DB7E15" w14:paraId="56445055" w14:textId="77777777">
      <w:pPr>
        <w:spacing w:line="276" w:lineRule="auto"/>
        <w:rPr>
          <w:rFonts w:eastAsia="Malgun Gothic"/>
        </w:rPr>
      </w:pPr>
    </w:p>
    <w:p w:rsidR="00C63429" w:rsidRPr="00F819D5" w:rsidP="00D23882" w14:paraId="15CABB8D" w14:textId="557F4402">
      <w:pPr>
        <w:tabs>
          <w:tab w:val="left" w:pos="2070"/>
          <w:tab w:val="left" w:pos="5040"/>
        </w:tabs>
        <w:ind w:left="1800"/>
        <w:rPr>
          <w:rFonts w:eastAsia="Malgun Gothic"/>
        </w:rPr>
      </w:pPr>
      <w:r w:rsidRPr="00F819D5">
        <w:rPr>
          <w:rFonts w:eastAsia="Malgun Gothic"/>
        </w:rPr>
        <w:t>Languages</w:t>
      </w:r>
      <w:r w:rsidR="00DE400C">
        <w:rPr>
          <w:rFonts w:eastAsia="Malgun Gothic"/>
        </w:rPr>
        <w:tab/>
      </w:r>
      <w:r w:rsidR="00DE400C">
        <w:rPr>
          <w:rFonts w:eastAsia="Malgun Gothic"/>
        </w:rPr>
        <w:tab/>
      </w:r>
      <w:r w:rsidRPr="00F819D5">
        <w:rPr>
          <w:rFonts w:eastAsia="Malgun Gothic"/>
        </w:rPr>
        <w:t>:    Java.</w:t>
      </w:r>
    </w:p>
    <w:p w:rsidR="00C63429" w:rsidRPr="00F819D5" w:rsidP="00D23882" w14:paraId="1D89CE91" w14:textId="4EF62319">
      <w:pPr>
        <w:ind w:left="1800"/>
        <w:rPr>
          <w:rFonts w:eastAsia="Malgun Gothic"/>
        </w:rPr>
      </w:pPr>
      <w:r w:rsidRPr="00F819D5">
        <w:rPr>
          <w:rFonts w:eastAsia="Malgun Gothic"/>
        </w:rPr>
        <w:t>J2EE Technologi</w:t>
      </w:r>
      <w:r w:rsidR="00DE400C">
        <w:rPr>
          <w:rFonts w:eastAsia="Malgun Gothic"/>
        </w:rPr>
        <w:t>es</w:t>
      </w:r>
      <w:r w:rsidR="00DE400C">
        <w:rPr>
          <w:rFonts w:eastAsia="Malgun Gothic"/>
        </w:rPr>
        <w:tab/>
      </w:r>
      <w:r w:rsidR="00DE400C">
        <w:rPr>
          <w:rFonts w:eastAsia="Malgun Gothic"/>
        </w:rPr>
        <w:tab/>
      </w:r>
      <w:r w:rsidR="00DE400C">
        <w:rPr>
          <w:rFonts w:eastAsia="Malgun Gothic"/>
        </w:rPr>
        <w:tab/>
      </w:r>
      <w:r w:rsidRPr="00F819D5">
        <w:rPr>
          <w:rFonts w:eastAsia="Malgun Gothic"/>
        </w:rPr>
        <w:t>:    JDBC, Servlets, JSP.</w:t>
      </w:r>
    </w:p>
    <w:p w:rsidR="00C63429" w:rsidRPr="00F819D5" w:rsidP="00D23882" w14:paraId="4AC648F2" w14:textId="19CFB359">
      <w:pPr>
        <w:ind w:left="1800"/>
        <w:rPr>
          <w:rFonts w:eastAsia="Malgun Gothic"/>
        </w:rPr>
      </w:pPr>
      <w:r w:rsidRPr="00F819D5">
        <w:rPr>
          <w:rFonts w:eastAsia="Malgun Gothic"/>
        </w:rPr>
        <w:t>Web Technologie</w:t>
      </w:r>
      <w:r w:rsidR="00DE400C">
        <w:rPr>
          <w:rFonts w:eastAsia="Malgun Gothic"/>
        </w:rPr>
        <w:t>s</w:t>
      </w:r>
      <w:r w:rsidR="00DE400C">
        <w:rPr>
          <w:rFonts w:eastAsia="Malgun Gothic"/>
        </w:rPr>
        <w:tab/>
      </w:r>
      <w:r w:rsidR="00DE400C">
        <w:rPr>
          <w:rFonts w:eastAsia="Malgun Gothic"/>
        </w:rPr>
        <w:tab/>
      </w:r>
      <w:r w:rsidR="00DE400C">
        <w:rPr>
          <w:rFonts w:eastAsia="Malgun Gothic"/>
        </w:rPr>
        <w:tab/>
      </w:r>
      <w:r w:rsidRPr="00F819D5">
        <w:rPr>
          <w:rFonts w:eastAsia="Malgun Gothic"/>
        </w:rPr>
        <w:t>:    HTML, XML.</w:t>
      </w:r>
    </w:p>
    <w:p w:rsidR="00C63429" w:rsidRPr="00F819D5" w:rsidP="00DE400C" w14:paraId="33E95590" w14:textId="0E38F03C">
      <w:pPr>
        <w:ind w:left="1080" w:firstLine="720"/>
        <w:rPr>
          <w:rFonts w:eastAsia="Malgun Gothic"/>
        </w:rPr>
      </w:pPr>
      <w:r w:rsidRPr="00F819D5">
        <w:rPr>
          <w:rFonts w:eastAsia="Malgun Gothic"/>
        </w:rPr>
        <w:t>Framewor</w:t>
      </w:r>
      <w:r w:rsidR="00DE400C">
        <w:rPr>
          <w:rFonts w:eastAsia="Malgun Gothic"/>
        </w:rPr>
        <w:t>k</w:t>
      </w:r>
      <w:r w:rsidR="00DE400C">
        <w:rPr>
          <w:rFonts w:eastAsia="Malgun Gothic"/>
        </w:rPr>
        <w:tab/>
      </w:r>
      <w:r w:rsidR="00DE400C">
        <w:rPr>
          <w:rFonts w:eastAsia="Malgun Gothic"/>
        </w:rPr>
        <w:tab/>
      </w:r>
      <w:r w:rsidR="00DE400C">
        <w:rPr>
          <w:rFonts w:eastAsia="Malgun Gothic"/>
        </w:rPr>
        <w:tab/>
      </w:r>
      <w:r w:rsidR="00DE400C">
        <w:rPr>
          <w:rFonts w:eastAsia="Malgun Gothic"/>
        </w:rPr>
        <w:tab/>
      </w:r>
      <w:r w:rsidRPr="00F819D5">
        <w:rPr>
          <w:rFonts w:eastAsia="Malgun Gothic"/>
        </w:rPr>
        <w:t>:    Struts, PF (Process Fragmentation).</w:t>
      </w:r>
    </w:p>
    <w:p w:rsidR="00C63429" w:rsidRPr="00F819D5" w:rsidP="00DE400C" w14:paraId="19845380" w14:textId="42F37BCD">
      <w:pPr>
        <w:ind w:left="1080" w:firstLine="720"/>
        <w:rPr>
          <w:rFonts w:eastAsia="Malgun Gothic"/>
        </w:rPr>
      </w:pPr>
      <w:r w:rsidRPr="00F819D5">
        <w:rPr>
          <w:rFonts w:eastAsia="Malgun Gothic"/>
        </w:rPr>
        <w:t>ORM Tool</w:t>
      </w:r>
      <w:r w:rsidR="00DE400C">
        <w:rPr>
          <w:rFonts w:eastAsia="Malgun Gothic"/>
        </w:rPr>
        <w:tab/>
      </w:r>
      <w:r w:rsidR="00DE400C">
        <w:rPr>
          <w:rFonts w:eastAsia="Malgun Gothic"/>
        </w:rPr>
        <w:tab/>
      </w:r>
      <w:r w:rsidR="00DE400C">
        <w:rPr>
          <w:rFonts w:eastAsia="Malgun Gothic"/>
        </w:rPr>
        <w:tab/>
      </w:r>
      <w:r w:rsidR="00DE400C">
        <w:rPr>
          <w:rFonts w:eastAsia="Malgun Gothic"/>
        </w:rPr>
        <w:tab/>
      </w:r>
      <w:r w:rsidR="00DE400C">
        <w:rPr>
          <w:rFonts w:eastAsia="Malgun Gothic"/>
        </w:rPr>
        <w:tab/>
      </w:r>
      <w:r w:rsidRPr="00F819D5">
        <w:rPr>
          <w:rFonts w:eastAsia="Malgun Gothic"/>
        </w:rPr>
        <w:t>:    Hibernate.</w:t>
      </w:r>
    </w:p>
    <w:p w:rsidR="00C63429" w:rsidRPr="00F819D5" w:rsidP="00D23882" w14:paraId="04841558" w14:textId="59E405B6">
      <w:pPr>
        <w:ind w:left="1800"/>
        <w:rPr>
          <w:rFonts w:eastAsia="Malgun Gothic"/>
        </w:rPr>
      </w:pPr>
      <w:r w:rsidRPr="00F819D5">
        <w:rPr>
          <w:rFonts w:eastAsia="Malgun Gothic"/>
        </w:rPr>
        <w:t>Serve</w:t>
      </w:r>
      <w:r w:rsidR="00DE400C">
        <w:rPr>
          <w:rFonts w:eastAsia="Malgun Gothic"/>
        </w:rPr>
        <w:t>r</w:t>
      </w:r>
      <w:r w:rsidR="00DE400C">
        <w:rPr>
          <w:rFonts w:eastAsia="Malgun Gothic"/>
        </w:rPr>
        <w:tab/>
      </w:r>
      <w:r w:rsidR="00DE400C">
        <w:rPr>
          <w:rFonts w:eastAsia="Malgun Gothic"/>
        </w:rPr>
        <w:tab/>
      </w:r>
      <w:r w:rsidR="00DE400C">
        <w:rPr>
          <w:rFonts w:eastAsia="Malgun Gothic"/>
        </w:rPr>
        <w:tab/>
      </w:r>
      <w:r w:rsidR="00DE400C">
        <w:rPr>
          <w:rFonts w:eastAsia="Malgun Gothic"/>
        </w:rPr>
        <w:tab/>
      </w:r>
      <w:r w:rsidR="00DE400C">
        <w:rPr>
          <w:rFonts w:eastAsia="Malgun Gothic"/>
        </w:rPr>
        <w:tab/>
      </w:r>
      <w:r w:rsidRPr="00F819D5">
        <w:rPr>
          <w:rFonts w:eastAsia="Malgun Gothic"/>
        </w:rPr>
        <w:t xml:space="preserve">:    </w:t>
      </w:r>
      <w:r w:rsidRPr="00F819D5" w:rsidR="00DB7E15">
        <w:rPr>
          <w:rFonts w:eastAsia="Malgun Gothic"/>
        </w:rPr>
        <w:t>WebSphere,</w:t>
      </w:r>
      <w:r w:rsidRPr="00F819D5">
        <w:rPr>
          <w:rFonts w:eastAsia="Malgun Gothic"/>
        </w:rPr>
        <w:t xml:space="preserve"> </w:t>
      </w:r>
      <w:r w:rsidRPr="00F819D5">
        <w:rPr>
          <w:rFonts w:eastAsia="Malgun Gothic"/>
        </w:rPr>
        <w:t>Jboss</w:t>
      </w:r>
      <w:r w:rsidRPr="00F819D5" w:rsidR="003970B5">
        <w:rPr>
          <w:rFonts w:eastAsia="Malgun Gothic"/>
        </w:rPr>
        <w:t>, WebLogic</w:t>
      </w:r>
      <w:r w:rsidRPr="00F819D5">
        <w:rPr>
          <w:rFonts w:eastAsia="Malgun Gothic"/>
        </w:rPr>
        <w:t>.</w:t>
      </w:r>
    </w:p>
    <w:p w:rsidR="00C63429" w:rsidRPr="00F819D5" w:rsidP="00D23882" w14:paraId="5A337B27" w14:textId="6602969F">
      <w:pPr>
        <w:ind w:left="1800"/>
        <w:rPr>
          <w:rFonts w:eastAsia="Malgun Gothic"/>
          <w:bCs/>
        </w:rPr>
      </w:pPr>
      <w:r w:rsidRPr="00F819D5">
        <w:rPr>
          <w:rFonts w:eastAsia="Malgun Gothic"/>
        </w:rPr>
        <w:t>RDBM</w:t>
      </w:r>
      <w:r w:rsidR="00DE400C">
        <w:rPr>
          <w:rFonts w:eastAsia="Malgun Gothic"/>
        </w:rPr>
        <w:t>S</w:t>
      </w:r>
      <w:r w:rsidR="00DE400C">
        <w:rPr>
          <w:rFonts w:eastAsia="Malgun Gothic"/>
        </w:rPr>
        <w:tab/>
      </w:r>
      <w:r w:rsidR="00DE400C">
        <w:rPr>
          <w:rFonts w:eastAsia="Malgun Gothic"/>
        </w:rPr>
        <w:tab/>
      </w:r>
      <w:r w:rsidR="00DE400C">
        <w:rPr>
          <w:rFonts w:eastAsia="Malgun Gothic"/>
        </w:rPr>
        <w:tab/>
      </w:r>
      <w:r w:rsidR="00DE400C">
        <w:rPr>
          <w:rFonts w:eastAsia="Malgun Gothic"/>
        </w:rPr>
        <w:tab/>
      </w:r>
      <w:r w:rsidR="00DE400C">
        <w:rPr>
          <w:rFonts w:eastAsia="Malgun Gothic"/>
        </w:rPr>
        <w:tab/>
      </w:r>
      <w:r w:rsidRPr="00F819D5">
        <w:rPr>
          <w:rFonts w:eastAsia="Malgun Gothic"/>
        </w:rPr>
        <w:t xml:space="preserve">:    Oracle 10g, SQL developer, PL/SQL </w:t>
      </w:r>
    </w:p>
    <w:p w:rsidR="00C63429" w:rsidRPr="00F819D5" w:rsidP="00D23882" w14:paraId="04086B20" w14:textId="4CC60DCD">
      <w:pPr>
        <w:ind w:left="1800"/>
        <w:rPr>
          <w:rFonts w:eastAsia="Malgun Gothic"/>
          <w:bCs/>
        </w:rPr>
      </w:pPr>
      <w:r w:rsidRPr="00F819D5">
        <w:rPr>
          <w:rFonts w:eastAsia="Malgun Gothic"/>
          <w:bCs/>
        </w:rPr>
        <w:t>IDE</w:t>
      </w:r>
      <w:r w:rsidR="00DE400C">
        <w:rPr>
          <w:rFonts w:eastAsia="Malgun Gothic"/>
          <w:bCs/>
        </w:rPr>
        <w:tab/>
      </w:r>
      <w:r w:rsidR="00DE400C">
        <w:rPr>
          <w:rFonts w:eastAsia="Malgun Gothic"/>
          <w:bCs/>
        </w:rPr>
        <w:tab/>
      </w:r>
      <w:r w:rsidR="00DE400C">
        <w:rPr>
          <w:rFonts w:eastAsia="Malgun Gothic"/>
          <w:bCs/>
        </w:rPr>
        <w:tab/>
      </w:r>
      <w:r w:rsidR="00DE400C">
        <w:rPr>
          <w:rFonts w:eastAsia="Malgun Gothic"/>
          <w:bCs/>
        </w:rPr>
        <w:tab/>
      </w:r>
      <w:r w:rsidR="00DE400C">
        <w:rPr>
          <w:rFonts w:eastAsia="Malgun Gothic"/>
          <w:bCs/>
        </w:rPr>
        <w:tab/>
      </w:r>
      <w:r w:rsidRPr="00F819D5">
        <w:rPr>
          <w:rFonts w:eastAsia="Malgun Gothic"/>
          <w:bCs/>
        </w:rPr>
        <w:t xml:space="preserve">:    Eclipse                        </w:t>
      </w:r>
    </w:p>
    <w:p w:rsidR="00C63429" w:rsidRPr="00F819D5" w:rsidP="00D23882" w14:paraId="520269F0" w14:textId="024BDD05">
      <w:pPr>
        <w:ind w:left="1800"/>
        <w:rPr>
          <w:rFonts w:eastAsia="Malgun Gothic"/>
          <w:bCs/>
        </w:rPr>
      </w:pPr>
      <w:r w:rsidRPr="00F819D5">
        <w:rPr>
          <w:rFonts w:eastAsia="Malgun Gothic"/>
          <w:bCs/>
        </w:rPr>
        <w:t>Testing Tool</w:t>
      </w:r>
      <w:r w:rsidR="00DE400C">
        <w:rPr>
          <w:rFonts w:eastAsia="Malgun Gothic"/>
          <w:bCs/>
        </w:rPr>
        <w:tab/>
      </w:r>
      <w:r w:rsidR="00DE400C">
        <w:rPr>
          <w:rFonts w:eastAsia="Malgun Gothic"/>
          <w:bCs/>
        </w:rPr>
        <w:tab/>
      </w:r>
      <w:r w:rsidR="00DE400C">
        <w:rPr>
          <w:rFonts w:eastAsia="Malgun Gothic"/>
          <w:bCs/>
        </w:rPr>
        <w:tab/>
      </w:r>
      <w:r w:rsidR="00DE400C">
        <w:rPr>
          <w:rFonts w:eastAsia="Malgun Gothic"/>
          <w:bCs/>
        </w:rPr>
        <w:tab/>
      </w:r>
      <w:r w:rsidRPr="00F819D5">
        <w:rPr>
          <w:rFonts w:eastAsia="Malgun Gothic"/>
          <w:bCs/>
        </w:rPr>
        <w:t>:    J-unit, ANT</w:t>
      </w:r>
      <w:r w:rsidRPr="00F819D5" w:rsidR="003970B5">
        <w:rPr>
          <w:rFonts w:eastAsia="Malgun Gothic"/>
          <w:bCs/>
        </w:rPr>
        <w:t xml:space="preserve">, Maven </w:t>
      </w:r>
      <w:r w:rsidRPr="00F819D5">
        <w:rPr>
          <w:rFonts w:eastAsia="Malgun Gothic"/>
          <w:bCs/>
        </w:rPr>
        <w:t xml:space="preserve">    </w:t>
      </w:r>
    </w:p>
    <w:p w:rsidR="005338CA" w:rsidRPr="00F819D5" w:rsidP="005338CA" w14:paraId="41A708AF" w14:textId="77777777">
      <w:pPr>
        <w:ind w:left="2070"/>
        <w:rPr>
          <w:rFonts w:eastAsia="Malgun Gothic"/>
          <w:bCs/>
        </w:rPr>
      </w:pPr>
    </w:p>
    <w:p w:rsidR="00C63429" w:rsidRPr="00F819D5" w:rsidP="00DE400C" w14:paraId="4004FC03" w14:textId="77777777">
      <w:pPr>
        <w:spacing w:line="276" w:lineRule="auto"/>
        <w:rPr>
          <w:rFonts w:eastAsia="Malgun Gothic"/>
          <w:bCs/>
        </w:rPr>
      </w:pPr>
    </w:p>
    <w:tbl>
      <w:tblPr>
        <w:tblW w:w="0" w:type="auto"/>
        <w:tblInd w:w="266" w:type="dxa"/>
        <w:tblLayout w:type="fixed"/>
        <w:tblLook w:val="0000"/>
      </w:tblPr>
      <w:tblGrid>
        <w:gridCol w:w="8663"/>
      </w:tblGrid>
      <w:tr w14:paraId="5FA48439" w14:textId="77777777">
        <w:tblPrEx>
          <w:tblW w:w="0" w:type="auto"/>
          <w:tblInd w:w="266" w:type="dxa"/>
          <w:tblLayout w:type="fixed"/>
          <w:tblLook w:val="0000"/>
        </w:tblPrEx>
        <w:tc>
          <w:tcPr>
            <w:tcW w:w="8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C63429" w:rsidRPr="00F819D5" w:rsidP="00DE400C" w14:paraId="1A44E226" w14:textId="77777777">
            <w:pPr>
              <w:spacing w:line="276" w:lineRule="auto"/>
              <w:ind w:left="360" w:right="-180"/>
              <w:jc w:val="both"/>
              <w:rPr>
                <w:rFonts w:eastAsia="Malgun Gothic"/>
              </w:rPr>
            </w:pPr>
            <w:r w:rsidRPr="00F819D5">
              <w:rPr>
                <w:rFonts w:eastAsia="Malgun Gothic"/>
                <w:b/>
              </w:rPr>
              <w:t>Education Summary:</w:t>
            </w:r>
          </w:p>
        </w:tc>
      </w:tr>
    </w:tbl>
    <w:p w:rsidR="00C63429" w:rsidRPr="00F819D5" w:rsidP="00DE400C" w14:paraId="4571764B" w14:textId="77777777">
      <w:pPr>
        <w:tabs>
          <w:tab w:val="left" w:pos="1440"/>
        </w:tabs>
        <w:autoSpaceDE w:val="0"/>
        <w:spacing w:line="276" w:lineRule="auto"/>
        <w:ind w:left="360"/>
        <w:rPr>
          <w:rFonts w:eastAsia="Malgun Gothic"/>
        </w:rPr>
      </w:pPr>
    </w:p>
    <w:p w:rsidR="00C63429" w:rsidRPr="00F819D5" w:rsidP="00DE400C" w14:paraId="2CD3F131" w14:textId="387F3890">
      <w:pPr>
        <w:tabs>
          <w:tab w:val="left" w:pos="1440"/>
        </w:tabs>
        <w:autoSpaceDE w:val="0"/>
        <w:spacing w:line="276" w:lineRule="auto"/>
        <w:ind w:left="360"/>
        <w:rPr>
          <w:rFonts w:eastAsia="Malgun Gothic"/>
        </w:rPr>
      </w:pPr>
      <w:r w:rsidRPr="00F819D5">
        <w:rPr>
          <w:rFonts w:eastAsia="Malgun Gothic"/>
          <w:b/>
        </w:rPr>
        <w:t>BA</w:t>
      </w:r>
      <w:r w:rsidRPr="00F819D5">
        <w:rPr>
          <w:rFonts w:eastAsia="Malgun Gothic"/>
        </w:rPr>
        <w:t xml:space="preserve"> from </w:t>
      </w:r>
      <w:r w:rsidRPr="00F819D5" w:rsidR="00DE400C">
        <w:rPr>
          <w:rFonts w:eastAsia="Malgun Gothic"/>
        </w:rPr>
        <w:t>Osmania</w:t>
      </w:r>
      <w:r w:rsidRPr="00F819D5" w:rsidR="0083517E">
        <w:rPr>
          <w:rFonts w:eastAsia="Malgun Gothic"/>
        </w:rPr>
        <w:t xml:space="preserve"> </w:t>
      </w:r>
      <w:r w:rsidRPr="00F819D5">
        <w:rPr>
          <w:rFonts w:eastAsia="Malgun Gothic"/>
        </w:rPr>
        <w:t>University</w:t>
      </w:r>
      <w:r w:rsidRPr="00F819D5" w:rsidR="0095394F">
        <w:rPr>
          <w:rFonts w:eastAsia="Malgun Gothic"/>
        </w:rPr>
        <w:t xml:space="preserve"> in </w:t>
      </w:r>
      <w:r w:rsidR="00DE400C">
        <w:rPr>
          <w:rFonts w:eastAsia="Malgun Gothic"/>
        </w:rPr>
        <w:t>2012</w:t>
      </w:r>
      <w:r w:rsidRPr="00F819D5" w:rsidR="0095394F">
        <w:rPr>
          <w:rFonts w:eastAsia="Malgun Gothic"/>
        </w:rPr>
        <w:t xml:space="preserve"> passed out …</w:t>
      </w:r>
    </w:p>
    <w:p w:rsidR="00C63429" w:rsidRPr="00F819D5" w:rsidP="00DE400C" w14:paraId="59D8A563" w14:textId="77777777">
      <w:pPr>
        <w:tabs>
          <w:tab w:val="left" w:pos="1440"/>
        </w:tabs>
        <w:autoSpaceDE w:val="0"/>
        <w:spacing w:line="276" w:lineRule="auto"/>
        <w:rPr>
          <w:rFonts w:eastAsia="Malgun Gothic"/>
        </w:rPr>
      </w:pPr>
    </w:p>
    <w:tbl>
      <w:tblPr>
        <w:tblW w:w="0" w:type="auto"/>
        <w:tblInd w:w="266" w:type="dxa"/>
        <w:tblLayout w:type="fixed"/>
        <w:tblLook w:val="0000"/>
      </w:tblPr>
      <w:tblGrid>
        <w:gridCol w:w="8663"/>
      </w:tblGrid>
      <w:tr w14:paraId="2B6BEA7D" w14:textId="77777777">
        <w:tblPrEx>
          <w:tblW w:w="0" w:type="auto"/>
          <w:tblInd w:w="266" w:type="dxa"/>
          <w:tblLayout w:type="fixed"/>
          <w:tblLook w:val="0000"/>
        </w:tblPrEx>
        <w:tc>
          <w:tcPr>
            <w:tcW w:w="8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C63429" w:rsidRPr="00F819D5" w:rsidP="00DE400C" w14:paraId="674DB6D5" w14:textId="77777777">
            <w:pPr>
              <w:ind w:left="360" w:right="-180"/>
              <w:jc w:val="both"/>
              <w:rPr>
                <w:rFonts w:eastAsia="Malgun Gothic"/>
              </w:rPr>
            </w:pPr>
            <w:r w:rsidRPr="00F819D5">
              <w:rPr>
                <w:rFonts w:eastAsia="Malgun Gothic"/>
                <w:b/>
              </w:rPr>
              <w:t>Projects Summary:</w:t>
            </w:r>
          </w:p>
        </w:tc>
      </w:tr>
    </w:tbl>
    <w:p w:rsidR="00B53B5F" w:rsidRPr="00F819D5" w:rsidP="00DE400C" w14:paraId="660F8078" w14:textId="77777777">
      <w:pPr>
        <w:tabs>
          <w:tab w:val="left" w:pos="0"/>
        </w:tabs>
        <w:ind w:left="360"/>
        <w:rPr>
          <w:rFonts w:eastAsia="Malgun Gothic"/>
          <w:b/>
          <w:u w:val="single"/>
        </w:rPr>
      </w:pPr>
      <w:r w:rsidRPr="00F819D5">
        <w:rPr>
          <w:rFonts w:eastAsia="Malgun Gothic"/>
          <w:b/>
          <w:u w:val="single"/>
        </w:rPr>
        <w:t>Project #1:</w:t>
      </w:r>
    </w:p>
    <w:p w:rsidR="000866C8" w:rsidRPr="00F819D5" w:rsidP="00DE400C" w14:paraId="7BC06B3C" w14:textId="77777777">
      <w:pPr>
        <w:jc w:val="both"/>
        <w:rPr>
          <w:rFonts w:eastAsia="Malgun Gothic"/>
        </w:rPr>
      </w:pPr>
    </w:p>
    <w:p w:rsidR="00D146B6" w:rsidRPr="00F819D5" w:rsidP="00DE400C" w14:paraId="1FDECF5D" w14:textId="170A6F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650"/>
        </w:tabs>
        <w:ind w:left="360"/>
        <w:jc w:val="both"/>
        <w:rPr>
          <w:rFonts w:eastAsia="Malgun Gothic"/>
        </w:rPr>
      </w:pPr>
      <w:r w:rsidRPr="00F819D5">
        <w:rPr>
          <w:rFonts w:eastAsia="Malgun Gothic"/>
          <w:b/>
        </w:rPr>
        <w:t>Title</w:t>
      </w:r>
      <w:r w:rsidR="00DE400C">
        <w:rPr>
          <w:rFonts w:eastAsia="Malgun Gothic"/>
          <w:b/>
        </w:rPr>
        <w:tab/>
      </w:r>
      <w:r w:rsidR="00DE400C">
        <w:rPr>
          <w:rFonts w:eastAsia="Malgun Gothic"/>
          <w:b/>
        </w:rPr>
        <w:tab/>
      </w:r>
      <w:r w:rsidR="00DE400C">
        <w:rPr>
          <w:rFonts w:eastAsia="Malgun Gothic"/>
          <w:b/>
        </w:rPr>
        <w:tab/>
      </w:r>
      <w:r w:rsidRPr="00F819D5">
        <w:rPr>
          <w:rFonts w:eastAsia="Malgun Gothic"/>
          <w:b/>
        </w:rPr>
        <w:t>:</w:t>
      </w:r>
      <w:r w:rsidRPr="00F819D5" w:rsidR="00F819D5">
        <w:rPr>
          <w:rFonts w:eastAsia="Malgun Gothic"/>
          <w:b/>
        </w:rPr>
        <w:tab/>
      </w:r>
      <w:r w:rsidRPr="00DE400C" w:rsidR="0095394F">
        <w:rPr>
          <w:rFonts w:eastAsia="Malgun Gothic"/>
          <w:bCs/>
        </w:rPr>
        <w:t>FEXDX</w:t>
      </w:r>
    </w:p>
    <w:p w:rsidR="00D146B6" w:rsidRPr="00F819D5" w:rsidP="00DE400C" w14:paraId="41C5F249" w14:textId="427B6415">
      <w:pPr>
        <w:ind w:left="360"/>
        <w:jc w:val="both"/>
        <w:rPr>
          <w:rFonts w:eastAsia="Malgun Gothic"/>
        </w:rPr>
      </w:pPr>
      <w:r w:rsidRPr="00F819D5">
        <w:rPr>
          <w:rFonts w:eastAsia="Malgun Gothic"/>
          <w:b/>
        </w:rPr>
        <w:t>Client</w:t>
      </w:r>
      <w:r w:rsidR="00DE400C">
        <w:rPr>
          <w:rFonts w:eastAsia="Malgun Gothic"/>
          <w:b/>
        </w:rPr>
        <w:tab/>
      </w:r>
      <w:r w:rsidR="00DE400C">
        <w:rPr>
          <w:rFonts w:eastAsia="Malgun Gothic"/>
          <w:b/>
        </w:rPr>
        <w:tab/>
      </w:r>
      <w:r w:rsidR="00DE400C">
        <w:rPr>
          <w:rFonts w:eastAsia="Malgun Gothic"/>
          <w:b/>
        </w:rPr>
        <w:tab/>
      </w:r>
      <w:r w:rsidRPr="00F819D5">
        <w:rPr>
          <w:rFonts w:eastAsia="Malgun Gothic"/>
          <w:b/>
        </w:rPr>
        <w:t>:</w:t>
      </w:r>
      <w:r w:rsidR="00DE400C">
        <w:rPr>
          <w:rFonts w:eastAsia="Malgun Gothic"/>
          <w:b/>
        </w:rPr>
        <w:tab/>
      </w:r>
      <w:r w:rsidRPr="00F819D5">
        <w:rPr>
          <w:rFonts w:eastAsia="Malgun Gothic"/>
        </w:rPr>
        <w:t>Oaktree Capital Management, USA.</w:t>
      </w:r>
    </w:p>
    <w:p w:rsidR="00D146B6" w:rsidRPr="00DE400C" w:rsidP="00DE400C" w14:paraId="61ECA9A4" w14:textId="2721E8F8">
      <w:pPr>
        <w:tabs>
          <w:tab w:val="left" w:pos="864"/>
        </w:tabs>
        <w:ind w:left="357"/>
        <w:rPr>
          <w:rFonts w:eastAsia="Malgun Gothic"/>
        </w:rPr>
      </w:pPr>
      <w:r w:rsidRPr="00F819D5">
        <w:rPr>
          <w:rFonts w:eastAsia="Malgun Gothic"/>
          <w:b/>
        </w:rPr>
        <w:t>Environment</w:t>
      </w:r>
      <w:r w:rsidR="00DE400C">
        <w:rPr>
          <w:rFonts w:eastAsia="Malgun Gothic"/>
          <w:b/>
        </w:rPr>
        <w:tab/>
      </w:r>
      <w:r w:rsidR="00DE400C">
        <w:rPr>
          <w:rFonts w:eastAsia="Malgun Gothic"/>
          <w:b/>
        </w:rPr>
        <w:tab/>
      </w:r>
      <w:r w:rsidRPr="00F819D5" w:rsidR="00F819D5">
        <w:rPr>
          <w:rFonts w:eastAsia="Malgun Gothic"/>
          <w:b/>
        </w:rPr>
        <w:t>:</w:t>
      </w:r>
      <w:r w:rsidR="00DE400C">
        <w:rPr>
          <w:rFonts w:eastAsia="Malgun Gothic"/>
          <w:b/>
        </w:rPr>
        <w:tab/>
      </w:r>
      <w:r w:rsidRPr="00DE400C" w:rsidR="00513B76">
        <w:rPr>
          <w:rStyle w:val="ListParagraphChar"/>
          <w:rFonts w:ascii="Times New Roman" w:eastAsia="Malgun Gothic" w:hAnsi="Times New Roman" w:cs="Times New Roman"/>
          <w:sz w:val="24"/>
          <w:szCs w:val="24"/>
        </w:rPr>
        <w:t>Java,</w:t>
      </w:r>
      <w:r w:rsidRPr="00DE400C" w:rsidR="00F819D5">
        <w:rPr>
          <w:rStyle w:val="ListParagraphChar"/>
          <w:rFonts w:ascii="Times New Roman" w:eastAsia="Malgun Gothic" w:hAnsi="Times New Roman" w:cs="Times New Roman"/>
          <w:sz w:val="24"/>
          <w:szCs w:val="24"/>
        </w:rPr>
        <w:t xml:space="preserve"> </w:t>
      </w:r>
      <w:r w:rsidRPr="00DE400C" w:rsidR="00DE400C">
        <w:rPr>
          <w:rStyle w:val="ListParagraphChar"/>
          <w:rFonts w:ascii="Times New Roman" w:eastAsia="Malgun Gothic" w:hAnsi="Times New Roman" w:cs="Times New Roman"/>
          <w:sz w:val="24"/>
          <w:szCs w:val="24"/>
        </w:rPr>
        <w:t>Spring boot</w:t>
      </w:r>
      <w:r w:rsidRPr="00DE400C" w:rsidR="00420D24">
        <w:rPr>
          <w:rStyle w:val="ListParagraphChar"/>
          <w:rFonts w:ascii="Times New Roman" w:eastAsia="Malgun Gothic" w:hAnsi="Times New Roman" w:cs="Times New Roman"/>
          <w:sz w:val="24"/>
          <w:szCs w:val="24"/>
        </w:rPr>
        <w:t xml:space="preserve">, </w:t>
      </w:r>
      <w:r w:rsidRPr="00DE400C" w:rsidR="00DE400C">
        <w:rPr>
          <w:rStyle w:val="ListParagraphChar"/>
          <w:rFonts w:ascii="Times New Roman" w:eastAsia="Malgun Gothic" w:hAnsi="Times New Roman" w:cs="Times New Roman"/>
          <w:sz w:val="24"/>
          <w:szCs w:val="24"/>
        </w:rPr>
        <w:t>Microservices, SQL</w:t>
      </w:r>
      <w:r w:rsidRPr="00DE400C" w:rsidR="00513B76">
        <w:rPr>
          <w:rStyle w:val="ListParagraphChar"/>
          <w:rFonts w:ascii="Times New Roman" w:eastAsia="Malgun Gothic" w:hAnsi="Times New Roman" w:cs="Times New Roman"/>
          <w:sz w:val="24"/>
          <w:szCs w:val="24"/>
        </w:rPr>
        <w:t>, Kafka, Kubernetes,</w:t>
      </w:r>
      <w:r w:rsidR="00DE400C">
        <w:rPr>
          <w:rStyle w:val="ListParagraphChar"/>
          <w:rFonts w:ascii="Times New Roman" w:eastAsia="Malgun Gothic" w:hAnsi="Times New Roman" w:cs="Times New Roman"/>
          <w:sz w:val="24"/>
          <w:szCs w:val="24"/>
        </w:rPr>
        <w:t xml:space="preserve"> </w:t>
      </w:r>
      <w:r w:rsidRPr="00DE400C" w:rsidR="00420D24">
        <w:rPr>
          <w:rStyle w:val="ListParagraphChar"/>
          <w:rFonts w:ascii="Times New Roman" w:eastAsia="Malgun Gothic" w:hAnsi="Times New Roman" w:cs="Times New Roman"/>
          <w:sz w:val="24"/>
          <w:szCs w:val="24"/>
        </w:rPr>
        <w:t>Terraform,</w:t>
      </w:r>
      <w:r w:rsidR="00DE400C">
        <w:rPr>
          <w:rStyle w:val="ListParagraphChar"/>
          <w:rFonts w:ascii="Times New Roman" w:eastAsia="Malgun Gothic" w:hAnsi="Times New Roman" w:cs="Times New Roman"/>
          <w:sz w:val="24"/>
          <w:szCs w:val="24"/>
        </w:rPr>
        <w:t xml:space="preserve"> </w:t>
      </w:r>
      <w:r w:rsidRPr="00DE400C" w:rsidR="00420D24">
        <w:rPr>
          <w:rStyle w:val="ListParagraphChar"/>
          <w:rFonts w:ascii="Times New Roman" w:eastAsia="Malgun Gothic" w:hAnsi="Times New Roman" w:cs="Times New Roman"/>
          <w:sz w:val="24"/>
          <w:szCs w:val="24"/>
        </w:rPr>
        <w:t>CICD</w:t>
      </w:r>
      <w:r w:rsidRPr="00DE400C" w:rsidR="00513B76">
        <w:rPr>
          <w:rStyle w:val="ListParagraphChar"/>
          <w:rFonts w:ascii="Times New Roman" w:eastAsia="Malgun Gothic" w:hAnsi="Times New Roman" w:cs="Times New Roman"/>
          <w:sz w:val="24"/>
          <w:szCs w:val="24"/>
        </w:rPr>
        <w:t xml:space="preserve"> </w:t>
      </w:r>
      <w:r w:rsidRPr="00DE400C" w:rsidR="00A9464F">
        <w:rPr>
          <w:rStyle w:val="ListParagraphChar"/>
          <w:rFonts w:ascii="Times New Roman" w:eastAsia="Malgun Gothic" w:hAnsi="Times New Roman" w:cs="Times New Roman"/>
          <w:sz w:val="24"/>
          <w:szCs w:val="24"/>
        </w:rPr>
        <w:t xml:space="preserve">Angular </w:t>
      </w:r>
      <w:r w:rsidRPr="00DE400C" w:rsidR="00DE400C">
        <w:rPr>
          <w:rStyle w:val="ListParagraphChar"/>
          <w:rFonts w:ascii="Times New Roman" w:eastAsia="Malgun Gothic" w:hAnsi="Times New Roman" w:cs="Times New Roman"/>
          <w:sz w:val="24"/>
          <w:szCs w:val="24"/>
        </w:rPr>
        <w:t>17,</w:t>
      </w:r>
      <w:r w:rsidR="00DE400C">
        <w:rPr>
          <w:rStyle w:val="ListParagraphChar"/>
          <w:rFonts w:ascii="Times New Roman" w:eastAsia="Malgun Gothic" w:hAnsi="Times New Roman" w:cs="Times New Roman"/>
          <w:sz w:val="24"/>
          <w:szCs w:val="24"/>
        </w:rPr>
        <w:t xml:space="preserve"> </w:t>
      </w:r>
      <w:r w:rsidRPr="00DE400C" w:rsidR="00513B76">
        <w:rPr>
          <w:rStyle w:val="ListParagraphChar"/>
          <w:rFonts w:ascii="Times New Roman" w:eastAsia="Malgun Gothic" w:hAnsi="Times New Roman" w:cs="Times New Roman"/>
          <w:sz w:val="24"/>
          <w:szCs w:val="24"/>
        </w:rPr>
        <w:t>Aws &amp; GC</w:t>
      </w:r>
      <w:r w:rsidR="00DE400C">
        <w:rPr>
          <w:rStyle w:val="ListParagraphChar"/>
          <w:rFonts w:ascii="Times New Roman" w:eastAsia="Malgun Gothic" w:hAnsi="Times New Roman" w:cs="Times New Roman"/>
          <w:sz w:val="24"/>
          <w:szCs w:val="24"/>
        </w:rPr>
        <w:t>P</w:t>
      </w:r>
    </w:p>
    <w:p w:rsidR="00D146B6" w:rsidRPr="00DE400C" w:rsidP="00DE400C" w14:paraId="4F34F196" w14:textId="1D6640B2">
      <w:pPr>
        <w:ind w:left="360"/>
        <w:jc w:val="both"/>
        <w:rPr>
          <w:rFonts w:eastAsia="Malgun Gothic"/>
          <w:b/>
        </w:rPr>
      </w:pPr>
      <w:r w:rsidRPr="00DE400C">
        <w:rPr>
          <w:rFonts w:eastAsia="Malgun Gothic"/>
          <w:b/>
        </w:rPr>
        <w:t>Team Size</w:t>
      </w:r>
      <w:r w:rsidR="00DE400C">
        <w:rPr>
          <w:rFonts w:eastAsia="Malgun Gothic"/>
          <w:b/>
        </w:rPr>
        <w:tab/>
      </w:r>
      <w:r w:rsidR="00DE400C">
        <w:rPr>
          <w:rFonts w:eastAsia="Malgun Gothic"/>
          <w:b/>
        </w:rPr>
        <w:tab/>
      </w:r>
      <w:r w:rsidR="00DE400C">
        <w:rPr>
          <w:rFonts w:eastAsia="Malgun Gothic"/>
          <w:b/>
        </w:rPr>
        <w:tab/>
      </w:r>
      <w:r w:rsidRPr="00DE400C">
        <w:rPr>
          <w:rFonts w:eastAsia="Malgun Gothic"/>
          <w:b/>
        </w:rPr>
        <w:t>:</w:t>
      </w:r>
      <w:r w:rsidR="00DE400C">
        <w:rPr>
          <w:rFonts w:eastAsia="Malgun Gothic"/>
          <w:b/>
        </w:rPr>
        <w:tab/>
      </w:r>
      <w:r w:rsidRPr="00DE400C">
        <w:rPr>
          <w:rFonts w:eastAsia="Malgun Gothic"/>
          <w:bCs/>
        </w:rPr>
        <w:t>Eight</w:t>
      </w:r>
      <w:r w:rsidRPr="00DE400C">
        <w:rPr>
          <w:rFonts w:eastAsia="Malgun Gothic"/>
          <w:b/>
        </w:rPr>
        <w:t>.</w:t>
      </w:r>
    </w:p>
    <w:p w:rsidR="00513B76" w:rsidRPr="00F819D5" w:rsidP="00DE400C" w14:paraId="3D24EEBE" w14:textId="3C85CB24">
      <w:pPr>
        <w:ind w:left="360"/>
        <w:jc w:val="both"/>
        <w:rPr>
          <w:rFonts w:eastAsia="Malgun Gothic"/>
        </w:rPr>
      </w:pPr>
      <w:r w:rsidRPr="00F819D5">
        <w:rPr>
          <w:rFonts w:eastAsia="Malgun Gothic"/>
          <w:b/>
        </w:rPr>
        <w:t>Duration</w:t>
      </w:r>
      <w:r w:rsidR="00DE400C">
        <w:rPr>
          <w:rFonts w:eastAsia="Malgun Gothic"/>
          <w:b/>
        </w:rPr>
        <w:tab/>
      </w:r>
      <w:r w:rsidR="00DE400C">
        <w:rPr>
          <w:rFonts w:eastAsia="Malgun Gothic"/>
          <w:b/>
        </w:rPr>
        <w:tab/>
      </w:r>
      <w:r w:rsidR="00DE400C">
        <w:rPr>
          <w:rFonts w:eastAsia="Malgun Gothic"/>
          <w:b/>
        </w:rPr>
        <w:tab/>
      </w:r>
      <w:r w:rsidRPr="00F819D5">
        <w:rPr>
          <w:rFonts w:eastAsia="Malgun Gothic"/>
          <w:b/>
        </w:rPr>
        <w:t>:</w:t>
      </w:r>
      <w:r w:rsidR="00DE400C">
        <w:rPr>
          <w:rFonts w:eastAsia="Malgun Gothic"/>
          <w:b/>
        </w:rPr>
        <w:tab/>
      </w:r>
      <w:r w:rsidRPr="00DE400C">
        <w:rPr>
          <w:rFonts w:eastAsia="Malgun Gothic"/>
          <w:bCs/>
        </w:rPr>
        <w:t xml:space="preserve">2022 April to </w:t>
      </w:r>
      <w:r w:rsidRPr="00DE400C" w:rsidR="00DE400C">
        <w:rPr>
          <w:rFonts w:eastAsia="Malgun Gothic"/>
          <w:bCs/>
        </w:rPr>
        <w:t>till</w:t>
      </w:r>
      <w:r w:rsidRPr="00DE400C">
        <w:rPr>
          <w:rFonts w:eastAsia="Malgun Gothic"/>
          <w:bCs/>
        </w:rPr>
        <w:t xml:space="preserve"> date.</w:t>
      </w:r>
    </w:p>
    <w:p w:rsidR="00D146B6" w:rsidRPr="00F819D5" w:rsidP="00DE400C" w14:paraId="4CE7D467" w14:textId="77777777">
      <w:pPr>
        <w:ind w:left="-2"/>
        <w:jc w:val="both"/>
        <w:rPr>
          <w:rFonts w:eastAsia="Malgun Gothic"/>
        </w:rPr>
      </w:pPr>
    </w:p>
    <w:p w:rsidR="00D146B6" w:rsidP="00DE400C" w14:paraId="74CC440A" w14:textId="77777777">
      <w:pPr>
        <w:ind w:left="360"/>
        <w:jc w:val="both"/>
        <w:rPr>
          <w:rFonts w:eastAsia="Malgun Gothic"/>
          <w:b/>
        </w:rPr>
      </w:pPr>
      <w:r w:rsidRPr="00F819D5">
        <w:rPr>
          <w:rFonts w:eastAsia="Malgun Gothic"/>
          <w:b/>
        </w:rPr>
        <w:t>Description:</w:t>
      </w:r>
    </w:p>
    <w:p w:rsidR="003478A3" w:rsidRPr="00F819D5" w:rsidP="00DE400C" w14:paraId="3D02D8BC" w14:textId="77777777">
      <w:pPr>
        <w:ind w:left="360"/>
        <w:jc w:val="both"/>
        <w:rPr>
          <w:rFonts w:eastAsia="Malgun Gothic"/>
        </w:rPr>
      </w:pPr>
    </w:p>
    <w:p w:rsidR="00D146B6" w:rsidRPr="00F819D5" w:rsidP="00DE400C" w14:paraId="5B5B1E8E" w14:textId="23880915">
      <w:pPr>
        <w:pStyle w:val="ListParagraph"/>
        <w:ind w:left="1080"/>
        <w:jc w:val="both"/>
        <w:rPr>
          <w:rFonts w:ascii="Times New Roman" w:eastAsia="Malgun Gothic" w:hAnsi="Times New Roman"/>
        </w:rPr>
      </w:pPr>
      <w:r w:rsidRPr="00F819D5">
        <w:rPr>
          <w:rFonts w:ascii="Times New Roman" w:eastAsia="Malgun Gothic" w:hAnsi="Times New Roman"/>
          <w:highlight w:val="white"/>
        </w:rPr>
        <w:t>Whenever</w:t>
      </w:r>
      <w:r w:rsidRPr="00F819D5">
        <w:rPr>
          <w:rFonts w:ascii="Times New Roman" w:eastAsia="Malgun Gothic" w:hAnsi="Times New Roman"/>
          <w:highlight w:val="white"/>
        </w:rPr>
        <w:t xml:space="preserve"> somebody joins to the company, HR will take the employee profile details and add it to the system. I have majorly worked on Salary, bonus and auditing modules</w:t>
      </w:r>
      <w:r w:rsidRPr="00F819D5">
        <w:rPr>
          <w:rFonts w:ascii="Times New Roman" w:eastAsia="Malgun Gothic" w:hAnsi="Times New Roman"/>
        </w:rPr>
        <w:t xml:space="preserve"> and developed website for maintain HR activities like Compensation, Benefits, Bonus and SOX jobs.</w:t>
      </w:r>
    </w:p>
    <w:p w:rsidR="00D146B6" w:rsidRPr="00F819D5" w:rsidP="00DE400C" w14:paraId="51B00F37" w14:textId="77777777">
      <w:pPr>
        <w:ind w:left="-2"/>
        <w:jc w:val="both"/>
        <w:rPr>
          <w:rFonts w:eastAsia="Malgun Gothic"/>
        </w:rPr>
      </w:pPr>
    </w:p>
    <w:p w:rsidR="00D146B6" w:rsidRPr="00F819D5" w:rsidP="00DE400C" w14:paraId="6A44A4D1" w14:textId="77777777">
      <w:pPr>
        <w:ind w:left="360"/>
        <w:jc w:val="both"/>
        <w:rPr>
          <w:rFonts w:eastAsia="Malgun Gothic"/>
        </w:rPr>
      </w:pPr>
      <w:r w:rsidRPr="00F819D5">
        <w:rPr>
          <w:rFonts w:eastAsia="Malgun Gothic"/>
          <w:b/>
        </w:rPr>
        <w:t>Roles and Responsibilities:</w:t>
      </w:r>
    </w:p>
    <w:p w:rsidR="00D146B6" w:rsidRPr="00F819D5" w:rsidP="00DE400C" w14:paraId="6673DF15" w14:textId="77777777">
      <w:pPr>
        <w:numPr>
          <w:ilvl w:val="0"/>
          <w:numId w:val="33"/>
        </w:numPr>
        <w:tabs>
          <w:tab w:val="left" w:pos="864"/>
        </w:tabs>
        <w:spacing w:before="120" w:after="60" w:line="312" w:lineRule="auto"/>
        <w:ind w:right="300"/>
        <w:jc w:val="both"/>
        <w:textDirection w:val="btLr"/>
        <w:textAlignment w:val="top"/>
        <w:outlineLvl w:val="0"/>
        <w:rPr>
          <w:rFonts w:eastAsia="Malgun Gothic"/>
        </w:rPr>
      </w:pPr>
      <w:r w:rsidRPr="00F819D5">
        <w:rPr>
          <w:rFonts w:eastAsia="Malgun Gothic"/>
        </w:rPr>
        <w:t>Database design</w:t>
      </w:r>
    </w:p>
    <w:p w:rsidR="00D146B6" w:rsidRPr="00F819D5" w:rsidP="00DE400C" w14:paraId="06421DD2" w14:textId="77777777">
      <w:pPr>
        <w:numPr>
          <w:ilvl w:val="0"/>
          <w:numId w:val="33"/>
        </w:numPr>
        <w:tabs>
          <w:tab w:val="left" w:pos="864"/>
        </w:tabs>
        <w:spacing w:before="120" w:after="60" w:line="312" w:lineRule="auto"/>
        <w:ind w:right="300"/>
        <w:jc w:val="both"/>
        <w:textDirection w:val="btLr"/>
        <w:textAlignment w:val="top"/>
        <w:outlineLvl w:val="0"/>
        <w:rPr>
          <w:rFonts w:eastAsia="Malgun Gothic"/>
        </w:rPr>
      </w:pPr>
      <w:r w:rsidRPr="00F819D5">
        <w:rPr>
          <w:rFonts w:eastAsia="Malgun Gothic"/>
        </w:rPr>
        <w:t xml:space="preserve">Worked on screens for Admin </w:t>
      </w:r>
    </w:p>
    <w:p w:rsidR="00D146B6" w:rsidRPr="00F819D5" w:rsidP="00DE400C" w14:paraId="317EB810" w14:textId="77777777">
      <w:pPr>
        <w:numPr>
          <w:ilvl w:val="0"/>
          <w:numId w:val="33"/>
        </w:numPr>
        <w:tabs>
          <w:tab w:val="left" w:pos="864"/>
        </w:tabs>
        <w:spacing w:before="120" w:after="60" w:line="312" w:lineRule="auto"/>
        <w:ind w:right="300"/>
        <w:jc w:val="both"/>
        <w:textDirection w:val="btLr"/>
        <w:textAlignment w:val="top"/>
        <w:outlineLvl w:val="0"/>
        <w:rPr>
          <w:rFonts w:eastAsia="Malgun Gothic"/>
        </w:rPr>
      </w:pPr>
      <w:r w:rsidRPr="00F819D5">
        <w:rPr>
          <w:rFonts w:eastAsia="Malgun Gothic"/>
        </w:rPr>
        <w:t>Writing complex stored procedures</w:t>
      </w:r>
    </w:p>
    <w:p w:rsidR="00D146B6" w:rsidRPr="00F819D5" w:rsidP="00DE400C" w14:paraId="65680F2F" w14:textId="77777777">
      <w:pPr>
        <w:numPr>
          <w:ilvl w:val="0"/>
          <w:numId w:val="33"/>
        </w:numPr>
        <w:tabs>
          <w:tab w:val="left" w:pos="864"/>
        </w:tabs>
        <w:spacing w:before="120" w:after="60" w:line="312" w:lineRule="auto"/>
        <w:ind w:right="300"/>
        <w:jc w:val="both"/>
        <w:textDirection w:val="btLr"/>
        <w:textAlignment w:val="top"/>
        <w:outlineLvl w:val="0"/>
        <w:rPr>
          <w:rFonts w:eastAsia="Malgun Gothic"/>
        </w:rPr>
      </w:pPr>
      <w:r w:rsidRPr="00F819D5">
        <w:rPr>
          <w:rFonts w:eastAsia="Malgun Gothic"/>
        </w:rPr>
        <w:t>Worked on ICIMS job</w:t>
      </w:r>
    </w:p>
    <w:p w:rsidR="00D146B6" w:rsidRPr="00F819D5" w:rsidP="00DE400C" w14:paraId="641B61F4" w14:textId="77777777">
      <w:pPr>
        <w:numPr>
          <w:ilvl w:val="0"/>
          <w:numId w:val="33"/>
        </w:numPr>
        <w:tabs>
          <w:tab w:val="left" w:pos="864"/>
        </w:tabs>
        <w:spacing w:before="120" w:after="60" w:line="312" w:lineRule="auto"/>
        <w:ind w:right="300"/>
        <w:jc w:val="both"/>
        <w:textDirection w:val="btLr"/>
        <w:textAlignment w:val="top"/>
        <w:outlineLvl w:val="0"/>
        <w:rPr>
          <w:rFonts w:eastAsia="Malgun Gothic"/>
        </w:rPr>
      </w:pPr>
      <w:r w:rsidRPr="00F819D5">
        <w:rPr>
          <w:rFonts w:eastAsia="Malgun Gothic"/>
        </w:rPr>
        <w:t>Worked on SOX Audit task scheduler</w:t>
      </w:r>
    </w:p>
    <w:p w:rsidR="00D146B6" w:rsidRPr="00F819D5" w:rsidP="00DE400C" w14:paraId="0989AC5B" w14:textId="77777777">
      <w:pPr>
        <w:numPr>
          <w:ilvl w:val="0"/>
          <w:numId w:val="33"/>
        </w:numPr>
        <w:tabs>
          <w:tab w:val="left" w:pos="864"/>
        </w:tabs>
        <w:spacing w:before="120" w:line="312" w:lineRule="auto"/>
        <w:ind w:right="300"/>
        <w:jc w:val="both"/>
        <w:textDirection w:val="btLr"/>
        <w:textAlignment w:val="top"/>
        <w:outlineLvl w:val="0"/>
        <w:rPr>
          <w:rFonts w:eastAsia="Malgun Gothic"/>
        </w:rPr>
      </w:pPr>
      <w:r w:rsidRPr="00F819D5">
        <w:rPr>
          <w:rFonts w:eastAsia="Malgun Gothic"/>
        </w:rPr>
        <w:t>Worked on testing and code review.</w:t>
      </w:r>
    </w:p>
    <w:p w:rsidR="003478A3" w:rsidP="003478A3" w14:paraId="1DE1A2AC" w14:textId="77777777">
      <w:pPr>
        <w:numPr>
          <w:ilvl w:val="0"/>
          <w:numId w:val="33"/>
        </w:numPr>
        <w:tabs>
          <w:tab w:val="left" w:pos="864"/>
        </w:tabs>
        <w:spacing w:before="120" w:line="312" w:lineRule="auto"/>
        <w:ind w:right="300"/>
        <w:jc w:val="both"/>
        <w:textDirection w:val="btLr"/>
        <w:textAlignment w:val="top"/>
        <w:outlineLvl w:val="0"/>
        <w:rPr>
          <w:rFonts w:eastAsia="Malgun Gothic"/>
        </w:rPr>
      </w:pPr>
      <w:r w:rsidRPr="00F819D5">
        <w:rPr>
          <w:rFonts w:eastAsia="Malgun Gothic"/>
        </w:rPr>
        <w:t>Lambda, API Gateway, CI/CD, serverless, SDK, code deployment, cloud-native</w:t>
      </w:r>
      <w:r>
        <w:rPr>
          <w:rFonts w:eastAsia="Malgun Gothic"/>
        </w:rPr>
        <w:t xml:space="preserve"> </w:t>
      </w:r>
      <w:r w:rsidRPr="00F819D5">
        <w:rPr>
          <w:rFonts w:eastAsia="Malgun Gothic"/>
        </w:rPr>
        <w:t>development, infrastructure as code (</w:t>
      </w:r>
      <w:r w:rsidRPr="00F819D5">
        <w:rPr>
          <w:rFonts w:eastAsia="Malgun Gothic"/>
        </w:rPr>
        <w:t>IaC</w:t>
      </w:r>
      <w:r w:rsidRPr="00F819D5">
        <w:rPr>
          <w:rFonts w:eastAsia="Malgun Gothic"/>
        </w:rPr>
        <w:t>), Terraform.</w:t>
      </w:r>
    </w:p>
    <w:p w:rsidR="003478A3" w:rsidRPr="003478A3" w:rsidP="003478A3" w14:paraId="57EF1334" w14:textId="77777777">
      <w:pPr>
        <w:numPr>
          <w:ilvl w:val="0"/>
          <w:numId w:val="33"/>
        </w:numPr>
        <w:tabs>
          <w:tab w:val="left" w:pos="864"/>
        </w:tabs>
        <w:spacing w:before="120" w:line="312" w:lineRule="auto"/>
        <w:ind w:right="300"/>
        <w:jc w:val="both"/>
        <w:textDirection w:val="btLr"/>
        <w:textAlignment w:val="top"/>
        <w:outlineLvl w:val="0"/>
        <w:rPr>
          <w:rFonts w:eastAsia="Malgun Gothic"/>
        </w:rPr>
      </w:pPr>
      <w:r w:rsidRPr="003478A3">
        <w:rPr>
          <w:rFonts w:eastAsia="Malgun Gothic"/>
        </w:rPr>
        <w:t>Design the overall architecture of the system using microservices principles</w:t>
      </w:r>
      <w:r w:rsidRPr="003478A3">
        <w:rPr>
          <w:rFonts w:eastAsia="Malgun Gothic"/>
          <w:lang w:val="en-IN"/>
        </w:rPr>
        <w:t>.</w:t>
      </w:r>
    </w:p>
    <w:p w:rsidR="003478A3" w:rsidP="003478A3" w14:paraId="6CFA1657" w14:textId="77777777">
      <w:pPr>
        <w:numPr>
          <w:ilvl w:val="0"/>
          <w:numId w:val="33"/>
        </w:numPr>
        <w:tabs>
          <w:tab w:val="left" w:pos="864"/>
        </w:tabs>
        <w:spacing w:before="120" w:line="312" w:lineRule="auto"/>
        <w:ind w:right="300"/>
        <w:jc w:val="both"/>
        <w:textDirection w:val="btLr"/>
        <w:textAlignment w:val="top"/>
        <w:outlineLvl w:val="0"/>
        <w:rPr>
          <w:rFonts w:eastAsia="Malgun Gothic"/>
        </w:rPr>
      </w:pPr>
      <w:r w:rsidRPr="003478A3">
        <w:rPr>
          <w:rFonts w:eastAsia="Malgun Gothic"/>
        </w:rPr>
        <w:t xml:space="preserve">Define RESTful APIs, messaging queues (e.g., Kafka/RabbitMQ), and inter-service </w:t>
      </w:r>
      <w:r w:rsidRPr="003478A3">
        <w:rPr>
          <w:rFonts w:eastAsia="Malgun Gothic"/>
          <w:lang w:val="en-IN"/>
        </w:rPr>
        <w:t xml:space="preserve">       </w:t>
      </w:r>
      <w:r w:rsidRPr="003478A3">
        <w:rPr>
          <w:rFonts w:eastAsia="Malgun Gothic"/>
        </w:rPr>
        <w:t>communication strategies (synchronous or asynchronous).</w:t>
      </w:r>
    </w:p>
    <w:p w:rsidR="003478A3" w:rsidP="003478A3" w14:paraId="4BC687DC" w14:textId="77777777">
      <w:pPr>
        <w:numPr>
          <w:ilvl w:val="0"/>
          <w:numId w:val="33"/>
        </w:numPr>
        <w:tabs>
          <w:tab w:val="left" w:pos="864"/>
        </w:tabs>
        <w:spacing w:before="120" w:line="312" w:lineRule="auto"/>
        <w:ind w:right="300"/>
        <w:jc w:val="both"/>
        <w:textDirection w:val="btLr"/>
        <w:textAlignment w:val="top"/>
        <w:outlineLvl w:val="0"/>
        <w:rPr>
          <w:rFonts w:eastAsia="Malgun Gothic"/>
        </w:rPr>
      </w:pPr>
      <w:r w:rsidRPr="003478A3">
        <w:rPr>
          <w:rFonts w:eastAsia="Malgun Gothic"/>
          <w:lang w:val="en-IN"/>
        </w:rPr>
        <w:t>T</w:t>
      </w:r>
      <w:r w:rsidRPr="003478A3">
        <w:rPr>
          <w:rFonts w:eastAsia="Malgun Gothic"/>
        </w:rPr>
        <w:t>he application into multiple microservices based on business domains.</w:t>
      </w:r>
    </w:p>
    <w:p w:rsidR="003478A3" w:rsidP="003478A3" w14:paraId="6254DBCE" w14:textId="77777777">
      <w:pPr>
        <w:numPr>
          <w:ilvl w:val="0"/>
          <w:numId w:val="33"/>
        </w:numPr>
        <w:tabs>
          <w:tab w:val="left" w:pos="864"/>
        </w:tabs>
        <w:spacing w:before="120" w:line="312" w:lineRule="auto"/>
        <w:ind w:right="300"/>
        <w:jc w:val="both"/>
        <w:textDirection w:val="btLr"/>
        <w:textAlignment w:val="top"/>
        <w:outlineLvl w:val="0"/>
        <w:rPr>
          <w:rFonts w:eastAsia="Malgun Gothic"/>
        </w:rPr>
      </w:pPr>
      <w:r w:rsidRPr="003478A3">
        <w:rPr>
          <w:rFonts w:eastAsia="Malgun Gothic"/>
        </w:rPr>
        <w:t>Evaluate and recommend appropriate technologies (e.g., Spring Boot for RESTful services, Spring Cloud for service discovery, security, and configuration management, containerization with Docker, orchestration with Kubernetes).</w:t>
      </w:r>
    </w:p>
    <w:p w:rsidR="003478A3" w:rsidP="003478A3" w14:paraId="4BD61051" w14:textId="77777777">
      <w:pPr>
        <w:numPr>
          <w:ilvl w:val="0"/>
          <w:numId w:val="33"/>
        </w:numPr>
        <w:tabs>
          <w:tab w:val="left" w:pos="864"/>
        </w:tabs>
        <w:spacing w:before="120" w:line="312" w:lineRule="auto"/>
        <w:ind w:right="300"/>
        <w:jc w:val="both"/>
        <w:textDirection w:val="btLr"/>
        <w:textAlignment w:val="top"/>
        <w:outlineLvl w:val="0"/>
        <w:rPr>
          <w:rFonts w:eastAsia="Malgun Gothic"/>
        </w:rPr>
      </w:pPr>
      <w:r w:rsidRPr="003478A3">
        <w:rPr>
          <w:rFonts w:eastAsia="Malgun Gothic"/>
        </w:rPr>
        <w:t>Plan for the efficient scaling of microservices, load balancing, and high availability.</w:t>
      </w:r>
    </w:p>
    <w:p w:rsidR="003478A3" w:rsidP="003478A3" w14:paraId="165AFEE6" w14:textId="77777777">
      <w:pPr>
        <w:numPr>
          <w:ilvl w:val="0"/>
          <w:numId w:val="33"/>
        </w:numPr>
        <w:tabs>
          <w:tab w:val="left" w:pos="864"/>
        </w:tabs>
        <w:spacing w:before="120" w:line="312" w:lineRule="auto"/>
        <w:ind w:right="300"/>
        <w:jc w:val="both"/>
        <w:textDirection w:val="btLr"/>
        <w:textAlignment w:val="top"/>
        <w:outlineLvl w:val="0"/>
        <w:rPr>
          <w:rFonts w:eastAsia="Malgun Gothic"/>
        </w:rPr>
      </w:pPr>
      <w:r w:rsidRPr="003478A3">
        <w:rPr>
          <w:rFonts w:eastAsia="Malgun Gothic"/>
        </w:rPr>
        <w:t>Ensure microservices are packaged into Docker containers.</w:t>
      </w:r>
    </w:p>
    <w:p w:rsidR="003478A3" w:rsidP="003478A3" w14:paraId="08CC3086" w14:textId="77777777">
      <w:pPr>
        <w:numPr>
          <w:ilvl w:val="0"/>
          <w:numId w:val="33"/>
        </w:numPr>
        <w:tabs>
          <w:tab w:val="left" w:pos="864"/>
        </w:tabs>
        <w:spacing w:before="120" w:line="312" w:lineRule="auto"/>
        <w:ind w:right="300"/>
        <w:jc w:val="both"/>
        <w:textDirection w:val="btLr"/>
        <w:textAlignment w:val="top"/>
        <w:outlineLvl w:val="0"/>
        <w:rPr>
          <w:rFonts w:eastAsia="Malgun Gothic"/>
        </w:rPr>
      </w:pPr>
      <w:r w:rsidRPr="003478A3">
        <w:rPr>
          <w:rFonts w:eastAsia="Malgun Gothic"/>
          <w:color w:val="202124"/>
        </w:rPr>
        <w:t>Developing new user-facing features using React.js.</w:t>
      </w:r>
    </w:p>
    <w:p w:rsidR="003478A3" w:rsidP="003478A3" w14:paraId="58B4B726" w14:textId="77777777">
      <w:pPr>
        <w:numPr>
          <w:ilvl w:val="0"/>
          <w:numId w:val="33"/>
        </w:numPr>
        <w:tabs>
          <w:tab w:val="left" w:pos="864"/>
        </w:tabs>
        <w:spacing w:before="120" w:line="312" w:lineRule="auto"/>
        <w:ind w:right="300"/>
        <w:jc w:val="both"/>
        <w:textDirection w:val="btLr"/>
        <w:textAlignment w:val="top"/>
        <w:outlineLvl w:val="0"/>
        <w:rPr>
          <w:rFonts w:eastAsia="Malgun Gothic"/>
        </w:rPr>
      </w:pPr>
      <w:r w:rsidRPr="003478A3">
        <w:rPr>
          <w:rFonts w:eastAsia="Malgun Gothic"/>
          <w:color w:val="202124"/>
        </w:rPr>
        <w:t>Translating designs and wireframes into high quality code.</w:t>
      </w:r>
    </w:p>
    <w:p w:rsidR="003478A3" w:rsidP="003478A3" w14:paraId="7A3BC823" w14:textId="77777777">
      <w:pPr>
        <w:numPr>
          <w:ilvl w:val="0"/>
          <w:numId w:val="33"/>
        </w:numPr>
        <w:tabs>
          <w:tab w:val="left" w:pos="864"/>
        </w:tabs>
        <w:spacing w:before="120" w:line="312" w:lineRule="auto"/>
        <w:ind w:right="300"/>
        <w:jc w:val="both"/>
        <w:textDirection w:val="btLr"/>
        <w:textAlignment w:val="top"/>
        <w:outlineLvl w:val="0"/>
        <w:rPr>
          <w:rFonts w:eastAsia="Malgun Gothic"/>
        </w:rPr>
      </w:pPr>
      <w:r w:rsidRPr="003478A3">
        <w:rPr>
          <w:rFonts w:eastAsia="Malgun Gothic"/>
          <w:color w:val="202124"/>
        </w:rPr>
        <w:t>Compile all your core skills under a distinct 'key skills' section.</w:t>
      </w:r>
    </w:p>
    <w:p w:rsidR="003478A3" w:rsidP="003478A3" w14:paraId="2639EFEE" w14:textId="77777777">
      <w:pPr>
        <w:numPr>
          <w:ilvl w:val="0"/>
          <w:numId w:val="33"/>
        </w:numPr>
        <w:tabs>
          <w:tab w:val="left" w:pos="864"/>
        </w:tabs>
        <w:spacing w:before="120" w:line="312" w:lineRule="auto"/>
        <w:ind w:right="300"/>
        <w:jc w:val="both"/>
        <w:textDirection w:val="btLr"/>
        <w:textAlignment w:val="top"/>
        <w:outlineLvl w:val="0"/>
        <w:rPr>
          <w:rFonts w:eastAsia="Malgun Gothic"/>
        </w:rPr>
      </w:pPr>
      <w:r w:rsidRPr="003478A3">
        <w:rPr>
          <w:rFonts w:eastAsia="Malgun Gothic"/>
          <w:color w:val="202124"/>
        </w:rPr>
        <w:t xml:space="preserve">Make a subsection, titled as technical skills. </w:t>
      </w:r>
    </w:p>
    <w:p w:rsidR="003478A3" w:rsidP="003478A3" w14:paraId="1A861131" w14:textId="77777777">
      <w:pPr>
        <w:numPr>
          <w:ilvl w:val="0"/>
          <w:numId w:val="33"/>
        </w:numPr>
        <w:tabs>
          <w:tab w:val="left" w:pos="864"/>
        </w:tabs>
        <w:spacing w:before="120" w:line="312" w:lineRule="auto"/>
        <w:ind w:right="300"/>
        <w:jc w:val="both"/>
        <w:textDirection w:val="btLr"/>
        <w:textAlignment w:val="top"/>
        <w:outlineLvl w:val="0"/>
        <w:rPr>
          <w:rFonts w:eastAsia="Malgun Gothic"/>
        </w:rPr>
      </w:pPr>
      <w:r w:rsidRPr="003478A3">
        <w:rPr>
          <w:rFonts w:eastAsia="Malgun Gothic"/>
          <w:color w:val="0D0D0D"/>
          <w:lang w:val="en-IN" w:eastAsia="en-IN"/>
        </w:rPr>
        <w:t>Develop and deploy serverless applications using AWS Lambda with Java runtime.</w:t>
      </w:r>
    </w:p>
    <w:p w:rsidR="003478A3" w:rsidP="003478A3" w14:paraId="0A340D45" w14:textId="77777777">
      <w:pPr>
        <w:numPr>
          <w:ilvl w:val="0"/>
          <w:numId w:val="33"/>
        </w:numPr>
        <w:tabs>
          <w:tab w:val="left" w:pos="864"/>
        </w:tabs>
        <w:spacing w:before="120" w:line="312" w:lineRule="auto"/>
        <w:ind w:right="300"/>
        <w:jc w:val="both"/>
        <w:textDirection w:val="btLr"/>
        <w:textAlignment w:val="top"/>
        <w:outlineLvl w:val="0"/>
        <w:rPr>
          <w:rFonts w:eastAsia="Malgun Gothic"/>
        </w:rPr>
      </w:pPr>
      <w:r w:rsidRPr="003478A3">
        <w:rPr>
          <w:rFonts w:eastAsia="Malgun Gothic"/>
          <w:color w:val="0D0D0D"/>
          <w:lang w:val="en-IN" w:eastAsia="en-IN"/>
        </w:rPr>
        <w:t>Write Lambda functions for event-driven processing, integrating with other AWS services</w:t>
      </w:r>
    </w:p>
    <w:p w:rsidR="003478A3" w:rsidP="003478A3" w14:paraId="1A99CFEF" w14:textId="77777777">
      <w:pPr>
        <w:numPr>
          <w:ilvl w:val="0"/>
          <w:numId w:val="33"/>
        </w:numPr>
        <w:tabs>
          <w:tab w:val="left" w:pos="864"/>
        </w:tabs>
        <w:spacing w:before="120" w:line="312" w:lineRule="auto"/>
        <w:ind w:right="300"/>
        <w:jc w:val="both"/>
        <w:textDirection w:val="btLr"/>
        <w:textAlignment w:val="top"/>
        <w:outlineLvl w:val="0"/>
        <w:rPr>
          <w:rFonts w:eastAsia="Malgun Gothic"/>
        </w:rPr>
      </w:pPr>
      <w:r w:rsidRPr="003478A3">
        <w:rPr>
          <w:rFonts w:eastAsia="Malgun Gothic"/>
          <w:color w:val="0D0D0D"/>
          <w:lang w:val="en-IN" w:eastAsia="en-IN"/>
        </w:rPr>
        <w:t>Integrate S3 for storing application data, logs, and other assets.</w:t>
      </w:r>
    </w:p>
    <w:p w:rsidR="003478A3" w:rsidP="003478A3" w14:paraId="442586DC" w14:textId="77777777">
      <w:pPr>
        <w:numPr>
          <w:ilvl w:val="0"/>
          <w:numId w:val="33"/>
        </w:numPr>
        <w:tabs>
          <w:tab w:val="left" w:pos="864"/>
        </w:tabs>
        <w:spacing w:before="120" w:line="312" w:lineRule="auto"/>
        <w:ind w:right="300"/>
        <w:jc w:val="both"/>
        <w:textDirection w:val="btLr"/>
        <w:textAlignment w:val="top"/>
        <w:outlineLvl w:val="0"/>
        <w:rPr>
          <w:rFonts w:eastAsia="Malgun Gothic"/>
        </w:rPr>
      </w:pPr>
      <w:r w:rsidRPr="003478A3">
        <w:rPr>
          <w:rFonts w:eastAsia="Malgun Gothic"/>
          <w:color w:val="0D0D0D"/>
          <w:lang w:val="en-IN" w:eastAsia="en-IN"/>
        </w:rPr>
        <w:t>Use AWS SDK for Java to interact with S3 for uploading, downloading, and managing data.</w:t>
      </w:r>
    </w:p>
    <w:p w:rsidR="003478A3" w:rsidP="003478A3" w14:paraId="10DA1380" w14:textId="77777777">
      <w:pPr>
        <w:numPr>
          <w:ilvl w:val="0"/>
          <w:numId w:val="33"/>
        </w:numPr>
        <w:tabs>
          <w:tab w:val="left" w:pos="864"/>
        </w:tabs>
        <w:spacing w:before="120" w:line="312" w:lineRule="auto"/>
        <w:ind w:right="300"/>
        <w:jc w:val="both"/>
        <w:textDirection w:val="btLr"/>
        <w:textAlignment w:val="top"/>
        <w:outlineLvl w:val="0"/>
        <w:rPr>
          <w:rFonts w:eastAsia="Malgun Gothic"/>
        </w:rPr>
      </w:pPr>
      <w:r w:rsidRPr="003478A3">
        <w:rPr>
          <w:rFonts w:eastAsia="Malgun Gothic"/>
          <w:color w:val="0D0D0D"/>
          <w:lang w:val="en-IN" w:eastAsia="en-IN"/>
        </w:rPr>
        <w:t>Define the overall structure of the Angular application.</w:t>
      </w:r>
    </w:p>
    <w:p w:rsidR="003478A3" w:rsidP="003478A3" w14:paraId="1ACFDDC3" w14:textId="77777777">
      <w:pPr>
        <w:numPr>
          <w:ilvl w:val="0"/>
          <w:numId w:val="33"/>
        </w:numPr>
        <w:tabs>
          <w:tab w:val="left" w:pos="864"/>
        </w:tabs>
        <w:spacing w:before="120" w:line="312" w:lineRule="auto"/>
        <w:ind w:right="300"/>
        <w:jc w:val="both"/>
        <w:textDirection w:val="btLr"/>
        <w:textAlignment w:val="top"/>
        <w:outlineLvl w:val="0"/>
        <w:rPr>
          <w:rFonts w:eastAsia="Malgun Gothic"/>
        </w:rPr>
      </w:pPr>
      <w:r w:rsidRPr="003478A3">
        <w:rPr>
          <w:rFonts w:eastAsia="Malgun Gothic"/>
          <w:color w:val="0D0D0D"/>
          <w:lang w:val="en-IN" w:eastAsia="en-IN"/>
        </w:rPr>
        <w:t>Design the user interface and user experience for Angular applications.</w:t>
      </w:r>
    </w:p>
    <w:p w:rsidR="003478A3" w:rsidP="003478A3" w14:paraId="5234CCBA" w14:textId="77777777">
      <w:pPr>
        <w:numPr>
          <w:ilvl w:val="0"/>
          <w:numId w:val="33"/>
        </w:numPr>
        <w:tabs>
          <w:tab w:val="left" w:pos="864"/>
        </w:tabs>
        <w:spacing w:before="120" w:line="312" w:lineRule="auto"/>
        <w:ind w:right="300"/>
        <w:jc w:val="both"/>
        <w:textDirection w:val="btLr"/>
        <w:textAlignment w:val="top"/>
        <w:outlineLvl w:val="0"/>
        <w:rPr>
          <w:rFonts w:eastAsia="Malgun Gothic"/>
        </w:rPr>
      </w:pPr>
      <w:r w:rsidRPr="003478A3">
        <w:rPr>
          <w:rFonts w:eastAsia="Malgun Gothic"/>
          <w:color w:val="0D0D0D"/>
          <w:lang w:val="en-IN" w:eastAsia="en-IN"/>
        </w:rPr>
        <w:t>Develop and maintain web applications using Angular 17.</w:t>
      </w:r>
    </w:p>
    <w:p w:rsidR="003478A3" w:rsidP="003478A3" w14:paraId="22AF69AF" w14:textId="77777777">
      <w:pPr>
        <w:numPr>
          <w:ilvl w:val="0"/>
          <w:numId w:val="33"/>
        </w:numPr>
        <w:tabs>
          <w:tab w:val="left" w:pos="864"/>
        </w:tabs>
        <w:spacing w:before="120" w:line="312" w:lineRule="auto"/>
        <w:ind w:right="300"/>
        <w:jc w:val="both"/>
        <w:textDirection w:val="btLr"/>
        <w:textAlignment w:val="top"/>
        <w:outlineLvl w:val="0"/>
        <w:rPr>
          <w:rFonts w:eastAsia="Malgun Gothic"/>
        </w:rPr>
      </w:pPr>
      <w:r w:rsidRPr="003478A3">
        <w:rPr>
          <w:rFonts w:eastAsia="Malgun Gothic"/>
          <w:color w:val="0D0D0D"/>
          <w:lang w:val="en-IN" w:eastAsia="en-IN"/>
        </w:rPr>
        <w:t xml:space="preserve">Design and implement scalable, reliable, and secure AWS </w:t>
      </w:r>
      <w:r w:rsidRPr="003478A3">
        <w:rPr>
          <w:rFonts w:eastAsia="Malgun Gothic"/>
          <w:color w:val="0D0D0D"/>
          <w:lang w:val="en-IN" w:eastAsia="en-IN"/>
        </w:rPr>
        <w:t>solutions.Keywords</w:t>
      </w:r>
      <w:r w:rsidRPr="003478A3">
        <w:rPr>
          <w:rFonts w:eastAsia="Malgun Gothic"/>
          <w:color w:val="0D0D0D"/>
          <w:lang w:val="en-IN" w:eastAsia="en-IN"/>
        </w:rPr>
        <w:t>:</w:t>
      </w:r>
    </w:p>
    <w:p w:rsidR="003478A3" w:rsidP="003478A3" w14:paraId="4CD5C3ED" w14:textId="77777777">
      <w:pPr>
        <w:numPr>
          <w:ilvl w:val="0"/>
          <w:numId w:val="33"/>
        </w:numPr>
        <w:tabs>
          <w:tab w:val="left" w:pos="864"/>
        </w:tabs>
        <w:spacing w:before="120" w:line="312" w:lineRule="auto"/>
        <w:ind w:right="300"/>
        <w:jc w:val="both"/>
        <w:textDirection w:val="btLr"/>
        <w:textAlignment w:val="top"/>
        <w:outlineLvl w:val="0"/>
        <w:rPr>
          <w:rFonts w:eastAsia="Malgun Gothic"/>
        </w:rPr>
      </w:pPr>
      <w:r w:rsidRPr="003478A3">
        <w:rPr>
          <w:rFonts w:eastAsia="Malgun Gothic"/>
          <w:color w:val="0D0D0D"/>
          <w:lang w:val="en-IN" w:eastAsia="en-IN"/>
        </w:rPr>
        <w:t>Provision, configure, and manage EC2 instances for development, testing, and production environments.</w:t>
      </w:r>
    </w:p>
    <w:p w:rsidR="003478A3" w:rsidP="003478A3" w14:paraId="11C57D55" w14:textId="77777777">
      <w:pPr>
        <w:numPr>
          <w:ilvl w:val="0"/>
          <w:numId w:val="33"/>
        </w:numPr>
        <w:tabs>
          <w:tab w:val="left" w:pos="864"/>
        </w:tabs>
        <w:spacing w:before="120" w:line="312" w:lineRule="auto"/>
        <w:ind w:right="300"/>
        <w:jc w:val="both"/>
        <w:textDirection w:val="btLr"/>
        <w:textAlignment w:val="top"/>
        <w:outlineLvl w:val="0"/>
        <w:rPr>
          <w:rFonts w:eastAsia="Malgun Gothic"/>
        </w:rPr>
      </w:pPr>
      <w:r w:rsidRPr="003478A3">
        <w:rPr>
          <w:rFonts w:eastAsia="Malgun Gothic"/>
          <w:color w:val="0D0D0D"/>
          <w:lang w:val="en-IN" w:eastAsia="en-IN"/>
        </w:rPr>
        <w:t>Automate instance provisioning using AWS SDK for Java or AWS CLI</w:t>
      </w:r>
    </w:p>
    <w:p w:rsidR="003777A0" w:rsidRPr="003478A3" w:rsidP="003478A3" w14:paraId="7F615DC1" w14:textId="1A42DA82">
      <w:pPr>
        <w:numPr>
          <w:ilvl w:val="0"/>
          <w:numId w:val="33"/>
        </w:numPr>
        <w:tabs>
          <w:tab w:val="left" w:pos="864"/>
        </w:tabs>
        <w:spacing w:before="120" w:line="312" w:lineRule="auto"/>
        <w:ind w:right="300"/>
        <w:jc w:val="both"/>
        <w:textDirection w:val="btLr"/>
        <w:textAlignment w:val="top"/>
        <w:outlineLvl w:val="0"/>
        <w:rPr>
          <w:rFonts w:eastAsia="Malgun Gothic"/>
        </w:rPr>
      </w:pPr>
      <w:r w:rsidRPr="003478A3">
        <w:rPr>
          <w:rFonts w:eastAsia="Malgun Gothic"/>
          <w:color w:val="0D0D0D"/>
          <w:lang w:val="en-IN" w:eastAsia="en-IN"/>
        </w:rPr>
        <w:t xml:space="preserve">Deploy and manage Java applications on AKS </w:t>
      </w:r>
      <w:r w:rsidRPr="003478A3">
        <w:rPr>
          <w:rFonts w:eastAsia="Malgun Gothic"/>
          <w:color w:val="0D0D0D"/>
          <w:lang w:val="en-IN" w:eastAsia="en-IN"/>
        </w:rPr>
        <w:t>clusters.Configure</w:t>
      </w:r>
      <w:r w:rsidRPr="003478A3">
        <w:rPr>
          <w:rFonts w:eastAsia="Malgun Gothic"/>
          <w:color w:val="0D0D0D"/>
          <w:lang w:val="en-IN" w:eastAsia="en-IN"/>
        </w:rPr>
        <w:t xml:space="preserve"> Kubernetes objects such as Pods, Services, Deployments, and Stateful</w:t>
      </w:r>
      <w:r w:rsidRPr="003478A3" w:rsidR="005759D9">
        <w:rPr>
          <w:rFonts w:eastAsia="Malgun Gothic"/>
          <w:color w:val="0D0D0D"/>
          <w:lang w:val="en-IN" w:eastAsia="en-IN"/>
        </w:rPr>
        <w:t xml:space="preserve"> </w:t>
      </w:r>
      <w:r w:rsidRPr="003478A3">
        <w:rPr>
          <w:rFonts w:eastAsia="Malgun Gothic"/>
          <w:color w:val="0D0D0D"/>
          <w:lang w:val="en-IN" w:eastAsia="en-IN"/>
        </w:rPr>
        <w:t>Sets.</w:t>
      </w:r>
    </w:p>
    <w:p w:rsidR="003777A0" w:rsidP="00DE400C" w14:paraId="5556A3EE" w14:textId="77777777">
      <w:pPr>
        <w:tabs>
          <w:tab w:val="left" w:pos="864"/>
        </w:tabs>
        <w:ind w:left="-2"/>
        <w:jc w:val="both"/>
        <w:rPr>
          <w:rFonts w:eastAsia="Malgun Gothic"/>
          <w:color w:val="202124"/>
        </w:rPr>
      </w:pPr>
    </w:p>
    <w:p w:rsidR="003478A3" w:rsidP="00DE400C" w14:paraId="6F3D6980" w14:textId="77777777">
      <w:pPr>
        <w:tabs>
          <w:tab w:val="left" w:pos="864"/>
        </w:tabs>
        <w:ind w:left="-2"/>
        <w:jc w:val="both"/>
        <w:rPr>
          <w:rFonts w:eastAsia="Malgun Gothic"/>
          <w:color w:val="202124"/>
        </w:rPr>
      </w:pPr>
    </w:p>
    <w:p w:rsidR="003478A3" w:rsidRPr="00F819D5" w:rsidP="00DE400C" w14:paraId="3F04ADC2" w14:textId="77777777">
      <w:pPr>
        <w:tabs>
          <w:tab w:val="left" w:pos="864"/>
        </w:tabs>
        <w:ind w:left="-2"/>
        <w:jc w:val="both"/>
        <w:rPr>
          <w:rFonts w:eastAsia="Malgun Gothic"/>
          <w:color w:val="202124"/>
        </w:rPr>
      </w:pPr>
    </w:p>
    <w:p w:rsidR="003777A0" w:rsidRPr="00F819D5" w:rsidP="00DE400C" w14:paraId="77DBD42C" w14:textId="77777777">
      <w:pPr>
        <w:tabs>
          <w:tab w:val="left" w:pos="864"/>
        </w:tabs>
        <w:ind w:left="-2"/>
        <w:jc w:val="both"/>
        <w:rPr>
          <w:rFonts w:eastAsia="Malgun Gothic"/>
          <w:color w:val="202124"/>
        </w:rPr>
      </w:pPr>
    </w:p>
    <w:p w:rsidR="00D146B6" w:rsidRPr="00F819D5" w:rsidP="00DE400C" w14:paraId="47679FB5" w14:textId="77777777">
      <w:pPr>
        <w:tabs>
          <w:tab w:val="left" w:pos="864"/>
        </w:tabs>
        <w:ind w:left="360"/>
        <w:jc w:val="both"/>
        <w:rPr>
          <w:rFonts w:eastAsia="Malgun Gothic"/>
        </w:rPr>
      </w:pPr>
      <w:r w:rsidRPr="00F819D5">
        <w:rPr>
          <w:rFonts w:eastAsia="Malgun Gothic"/>
          <w:b/>
        </w:rPr>
        <w:t>Project #2:</w:t>
      </w:r>
    </w:p>
    <w:p w:rsidR="00D146B6" w:rsidRPr="00F819D5" w:rsidP="00DE400C" w14:paraId="6D66C92E" w14:textId="74CB0E5E">
      <w:pPr>
        <w:tabs>
          <w:tab w:val="left" w:pos="864"/>
        </w:tabs>
        <w:ind w:left="360"/>
        <w:jc w:val="both"/>
        <w:rPr>
          <w:rFonts w:eastAsia="Malgun Gothic"/>
        </w:rPr>
      </w:pPr>
      <w:r w:rsidRPr="00F819D5">
        <w:rPr>
          <w:rFonts w:eastAsia="Malgun Gothic"/>
          <w:b/>
        </w:rPr>
        <w:t>Title</w:t>
      </w:r>
      <w:r w:rsidR="003478A3">
        <w:rPr>
          <w:rFonts w:eastAsia="Malgun Gothic"/>
          <w:b/>
        </w:rPr>
        <w:tab/>
      </w:r>
      <w:r w:rsidR="003478A3">
        <w:rPr>
          <w:rFonts w:eastAsia="Malgun Gothic"/>
          <w:b/>
        </w:rPr>
        <w:tab/>
      </w:r>
      <w:r w:rsidR="003478A3">
        <w:rPr>
          <w:rFonts w:eastAsia="Malgun Gothic"/>
          <w:b/>
        </w:rPr>
        <w:tab/>
      </w:r>
      <w:r w:rsidR="003478A3">
        <w:rPr>
          <w:rFonts w:eastAsia="Malgun Gothic"/>
          <w:b/>
        </w:rPr>
        <w:tab/>
      </w:r>
      <w:r w:rsidRPr="00F819D5">
        <w:rPr>
          <w:rFonts w:eastAsia="Malgun Gothic"/>
          <w:b/>
        </w:rPr>
        <w:t>:</w:t>
      </w:r>
      <w:r w:rsidR="003478A3">
        <w:rPr>
          <w:rFonts w:eastAsia="Malgun Gothic"/>
          <w:b/>
        </w:rPr>
        <w:tab/>
      </w:r>
      <w:r w:rsidRPr="00F819D5">
        <w:rPr>
          <w:rFonts w:eastAsia="Malgun Gothic"/>
          <w:b/>
        </w:rPr>
        <w:t>Kohls</w:t>
      </w:r>
    </w:p>
    <w:p w:rsidR="00D146B6" w:rsidRPr="00F819D5" w:rsidP="00DE400C" w14:paraId="1B40CF2B" w14:textId="094FBC3E">
      <w:pPr>
        <w:tabs>
          <w:tab w:val="left" w:pos="864"/>
        </w:tabs>
        <w:ind w:left="360"/>
        <w:jc w:val="both"/>
        <w:rPr>
          <w:rFonts w:eastAsia="Malgun Gothic"/>
        </w:rPr>
      </w:pPr>
      <w:r w:rsidRPr="00F819D5">
        <w:rPr>
          <w:rFonts w:eastAsia="Malgun Gothic"/>
          <w:b/>
        </w:rPr>
        <w:t>Client</w:t>
      </w:r>
      <w:r w:rsidR="003478A3">
        <w:rPr>
          <w:rFonts w:eastAsia="Malgun Gothic"/>
          <w:b/>
        </w:rPr>
        <w:tab/>
      </w:r>
      <w:r w:rsidR="003478A3">
        <w:rPr>
          <w:rFonts w:eastAsia="Malgun Gothic"/>
          <w:b/>
        </w:rPr>
        <w:tab/>
      </w:r>
      <w:r w:rsidR="003478A3">
        <w:rPr>
          <w:rFonts w:eastAsia="Malgun Gothic"/>
          <w:b/>
        </w:rPr>
        <w:tab/>
      </w:r>
      <w:r w:rsidRPr="00F819D5">
        <w:rPr>
          <w:rFonts w:eastAsia="Malgun Gothic"/>
          <w:b/>
        </w:rPr>
        <w:t>:</w:t>
      </w:r>
      <w:r w:rsidR="003478A3">
        <w:rPr>
          <w:rFonts w:eastAsia="Malgun Gothic"/>
          <w:b/>
        </w:rPr>
        <w:tab/>
      </w:r>
      <w:r w:rsidRPr="00F819D5">
        <w:rPr>
          <w:rFonts w:eastAsia="Malgun Gothic"/>
        </w:rPr>
        <w:t>Kohls.</w:t>
      </w:r>
    </w:p>
    <w:p w:rsidR="00D146B6" w:rsidRPr="00F819D5" w:rsidP="00D82ACB" w14:paraId="20585600" w14:textId="0A642650">
      <w:pPr>
        <w:tabs>
          <w:tab w:val="left" w:pos="864"/>
        </w:tabs>
        <w:ind w:left="360"/>
        <w:jc w:val="both"/>
        <w:rPr>
          <w:rFonts w:eastAsia="Malgun Gothic"/>
        </w:rPr>
      </w:pPr>
      <w:r w:rsidRPr="00F819D5">
        <w:rPr>
          <w:rFonts w:eastAsia="Malgun Gothic"/>
          <w:b/>
        </w:rPr>
        <w:t>Environmen</w:t>
      </w:r>
      <w:r w:rsidR="003478A3">
        <w:rPr>
          <w:rFonts w:eastAsia="Malgun Gothic"/>
          <w:b/>
        </w:rPr>
        <w:t>t</w:t>
      </w:r>
      <w:r w:rsidR="003478A3">
        <w:rPr>
          <w:rFonts w:eastAsia="Malgun Gothic"/>
          <w:b/>
        </w:rPr>
        <w:tab/>
      </w:r>
      <w:r w:rsidR="003478A3">
        <w:rPr>
          <w:rFonts w:eastAsia="Malgun Gothic"/>
          <w:b/>
        </w:rPr>
        <w:tab/>
        <w:t>:</w:t>
      </w:r>
      <w:r w:rsidR="003478A3">
        <w:rPr>
          <w:rFonts w:eastAsia="Malgun Gothic"/>
          <w:b/>
        </w:rPr>
        <w:tab/>
      </w:r>
      <w:r w:rsidRPr="00F819D5">
        <w:rPr>
          <w:rFonts w:eastAsia="Malgun Gothic"/>
        </w:rPr>
        <w:t>Java, Spring Boot,</w:t>
      </w:r>
      <w:r w:rsidR="00D82ACB">
        <w:rPr>
          <w:rFonts w:eastAsia="Malgun Gothic"/>
        </w:rPr>
        <w:t xml:space="preserve"> </w:t>
      </w:r>
      <w:r w:rsidRPr="00F819D5" w:rsidR="00D82ACB">
        <w:rPr>
          <w:rFonts w:eastAsia="Malgun Gothic"/>
        </w:rPr>
        <w:t>React</w:t>
      </w:r>
      <w:r w:rsidR="00D82ACB">
        <w:rPr>
          <w:rFonts w:eastAsia="Malgun Gothic"/>
        </w:rPr>
        <w:t>JS</w:t>
      </w:r>
      <w:r w:rsidRPr="00F819D5" w:rsidR="00C2711C">
        <w:rPr>
          <w:rFonts w:eastAsia="Malgun Gothic"/>
        </w:rPr>
        <w:t>,</w:t>
      </w:r>
      <w:r w:rsidR="00D82ACB">
        <w:rPr>
          <w:rFonts w:eastAsia="Malgun Gothic"/>
        </w:rPr>
        <w:t xml:space="preserve"> </w:t>
      </w:r>
      <w:r w:rsidRPr="00F819D5">
        <w:rPr>
          <w:rFonts w:eastAsia="Malgun Gothic"/>
        </w:rPr>
        <w:t>Azure, J2EE,</w:t>
      </w:r>
      <w:r w:rsidRPr="00F819D5" w:rsidR="00ED493D">
        <w:rPr>
          <w:rFonts w:eastAsia="Malgun Gothic"/>
        </w:rPr>
        <w:t xml:space="preserve"> </w:t>
      </w:r>
      <w:r w:rsidRPr="00F819D5">
        <w:rPr>
          <w:rFonts w:eastAsia="Malgun Gothic"/>
        </w:rPr>
        <w:t>Web</w:t>
      </w:r>
      <w:r w:rsidRPr="00F819D5" w:rsidR="00990A8B">
        <w:rPr>
          <w:rFonts w:eastAsia="Malgun Gothic"/>
        </w:rPr>
        <w:t xml:space="preserve"> </w:t>
      </w:r>
      <w:r w:rsidRPr="00F819D5" w:rsidR="00420D24">
        <w:rPr>
          <w:rFonts w:eastAsia="Malgun Gothic"/>
        </w:rPr>
        <w:t>services,</w:t>
      </w:r>
      <w:r w:rsidR="00D82ACB">
        <w:rPr>
          <w:rFonts w:eastAsia="Malgun Gothic"/>
        </w:rPr>
        <w:t xml:space="preserve"> </w:t>
      </w:r>
      <w:r w:rsidRPr="00F819D5" w:rsidR="00420D24">
        <w:rPr>
          <w:rFonts w:eastAsia="Malgun Gothic"/>
        </w:rPr>
        <w:t>Spring</w:t>
      </w:r>
      <w:r w:rsidR="00D82ACB">
        <w:rPr>
          <w:rFonts w:eastAsia="Malgun Gothic"/>
        </w:rPr>
        <w:t xml:space="preserve"> </w:t>
      </w:r>
      <w:r w:rsidRPr="00F819D5" w:rsidR="00420D24">
        <w:rPr>
          <w:rFonts w:eastAsia="Malgun Gothic"/>
        </w:rPr>
        <w:t>boot,</w:t>
      </w:r>
      <w:r w:rsidR="00D82ACB">
        <w:rPr>
          <w:rFonts w:eastAsia="Malgun Gothic"/>
        </w:rPr>
        <w:t xml:space="preserve"> T</w:t>
      </w:r>
      <w:r w:rsidRPr="00F819D5" w:rsidR="00420D24">
        <w:rPr>
          <w:rFonts w:eastAsia="Malgun Gothic"/>
        </w:rPr>
        <w:t>ype</w:t>
      </w:r>
      <w:r w:rsidRPr="00F819D5" w:rsidR="00C2711C">
        <w:rPr>
          <w:rFonts w:eastAsia="Malgun Gothic"/>
        </w:rPr>
        <w:t>script,</w:t>
      </w:r>
      <w:r w:rsidR="00D82ACB">
        <w:rPr>
          <w:rFonts w:eastAsia="Malgun Gothic"/>
        </w:rPr>
        <w:t xml:space="preserve"> </w:t>
      </w:r>
      <w:r w:rsidRPr="00F819D5" w:rsidR="00C2711C">
        <w:rPr>
          <w:rFonts w:eastAsia="Malgun Gothic"/>
        </w:rPr>
        <w:t xml:space="preserve">Mongo </w:t>
      </w:r>
      <w:r w:rsidR="00D82ACB">
        <w:rPr>
          <w:rFonts w:eastAsia="Malgun Gothic"/>
        </w:rPr>
        <w:t>DB</w:t>
      </w:r>
      <w:r w:rsidRPr="00F819D5" w:rsidR="00C2711C">
        <w:rPr>
          <w:rFonts w:eastAsia="Malgun Gothic"/>
        </w:rPr>
        <w:t>, Postgr</w:t>
      </w:r>
      <w:r w:rsidR="00D82ACB">
        <w:rPr>
          <w:rFonts w:eastAsia="Malgun Gothic"/>
        </w:rPr>
        <w:t xml:space="preserve">ad </w:t>
      </w:r>
      <w:r w:rsidRPr="00F819D5" w:rsidR="00D82ACB">
        <w:rPr>
          <w:rFonts w:eastAsia="Malgun Gothic"/>
        </w:rPr>
        <w:t>SQL</w:t>
      </w:r>
      <w:r w:rsidRPr="00F819D5" w:rsidR="00C2711C">
        <w:rPr>
          <w:rFonts w:eastAsia="Malgun Gothic"/>
        </w:rPr>
        <w:t>,</w:t>
      </w:r>
      <w:r w:rsidR="00D82ACB">
        <w:rPr>
          <w:rFonts w:eastAsia="Malgun Gothic"/>
        </w:rPr>
        <w:t xml:space="preserve"> </w:t>
      </w:r>
      <w:r w:rsidRPr="00F819D5" w:rsidR="00C2711C">
        <w:rPr>
          <w:rFonts w:eastAsia="Malgun Gothic"/>
        </w:rPr>
        <w:t>GC</w:t>
      </w:r>
      <w:r w:rsidR="00D82ACB">
        <w:rPr>
          <w:rFonts w:eastAsia="Malgun Gothic"/>
        </w:rPr>
        <w:t xml:space="preserve">P, </w:t>
      </w:r>
      <w:r w:rsidRPr="00F819D5" w:rsidR="00C2711C">
        <w:rPr>
          <w:rFonts w:eastAsia="Malgun Gothic"/>
        </w:rPr>
        <w:t>H</w:t>
      </w:r>
      <w:r w:rsidR="00D82ACB">
        <w:rPr>
          <w:rFonts w:eastAsia="Malgun Gothic"/>
        </w:rPr>
        <w:t>TML</w:t>
      </w:r>
      <w:r w:rsidRPr="00F819D5" w:rsidR="00C2711C">
        <w:rPr>
          <w:rFonts w:eastAsia="Malgun Gothic"/>
        </w:rPr>
        <w:t>,</w:t>
      </w:r>
      <w:r w:rsidR="00D82ACB">
        <w:rPr>
          <w:rFonts w:eastAsia="Malgun Gothic"/>
        </w:rPr>
        <w:t xml:space="preserve"> </w:t>
      </w:r>
      <w:r w:rsidRPr="00F819D5" w:rsidR="00D82ACB">
        <w:rPr>
          <w:rFonts w:eastAsia="Malgun Gothic"/>
        </w:rPr>
        <w:t>CSS</w:t>
      </w:r>
      <w:r w:rsidRPr="00F819D5" w:rsidR="00C2711C">
        <w:rPr>
          <w:rFonts w:eastAsia="Malgun Gothic"/>
        </w:rPr>
        <w:t>.</w:t>
      </w:r>
    </w:p>
    <w:p w:rsidR="00513B76" w:rsidRPr="00F819D5" w:rsidP="00DE400C" w14:paraId="77E80C5F" w14:textId="2C3FFF82">
      <w:pPr>
        <w:tabs>
          <w:tab w:val="left" w:pos="864"/>
        </w:tabs>
        <w:ind w:left="360"/>
        <w:jc w:val="both"/>
        <w:rPr>
          <w:rFonts w:eastAsia="Malgun Gothic"/>
        </w:rPr>
      </w:pPr>
      <w:r w:rsidRPr="00F819D5">
        <w:rPr>
          <w:rFonts w:eastAsia="Malgun Gothic"/>
          <w:b/>
        </w:rPr>
        <w:t>Duration</w:t>
      </w:r>
      <w:r w:rsidR="00D82ACB">
        <w:rPr>
          <w:rFonts w:eastAsia="Malgun Gothic"/>
          <w:b/>
        </w:rPr>
        <w:tab/>
      </w:r>
      <w:r w:rsidR="00D82ACB">
        <w:rPr>
          <w:rFonts w:eastAsia="Malgun Gothic"/>
          <w:b/>
        </w:rPr>
        <w:tab/>
      </w:r>
      <w:r w:rsidR="00D82ACB">
        <w:rPr>
          <w:rFonts w:eastAsia="Malgun Gothic"/>
          <w:b/>
        </w:rPr>
        <w:tab/>
      </w:r>
      <w:r w:rsidRPr="00F819D5">
        <w:rPr>
          <w:rFonts w:eastAsia="Malgun Gothic"/>
          <w:b/>
        </w:rPr>
        <w:t>:</w:t>
      </w:r>
      <w:r w:rsidRPr="00F819D5">
        <w:rPr>
          <w:rFonts w:eastAsia="Malgun Gothic"/>
        </w:rPr>
        <w:t xml:space="preserve"> Jan 2020 to 2022 </w:t>
      </w:r>
      <w:r w:rsidRPr="00F819D5">
        <w:rPr>
          <w:rFonts w:eastAsia="Malgun Gothic"/>
        </w:rPr>
        <w:t>Mar .</w:t>
      </w:r>
    </w:p>
    <w:p w:rsidR="00D146B6" w:rsidRPr="00F819D5" w:rsidP="00DE400C" w14:paraId="1C2F9891" w14:textId="77777777">
      <w:pPr>
        <w:tabs>
          <w:tab w:val="left" w:pos="864"/>
        </w:tabs>
        <w:ind w:left="-2"/>
        <w:jc w:val="both"/>
        <w:rPr>
          <w:rFonts w:eastAsia="Malgun Gothic"/>
        </w:rPr>
      </w:pPr>
    </w:p>
    <w:p w:rsidR="00D146B6" w:rsidP="00DE400C" w14:paraId="68FCB67C" w14:textId="536D9E13">
      <w:pPr>
        <w:tabs>
          <w:tab w:val="left" w:pos="864"/>
        </w:tabs>
        <w:ind w:left="360"/>
        <w:jc w:val="both"/>
        <w:rPr>
          <w:rFonts w:eastAsia="Malgun Gothic"/>
          <w:b/>
        </w:rPr>
      </w:pPr>
      <w:r w:rsidRPr="00F819D5">
        <w:rPr>
          <w:rFonts w:eastAsia="Malgun Gothic"/>
          <w:b/>
        </w:rPr>
        <w:t xml:space="preserve">Description:  </w:t>
      </w:r>
    </w:p>
    <w:p w:rsidR="00D82ACB" w:rsidRPr="00F819D5" w:rsidP="00DE400C" w14:paraId="0F4489F8" w14:textId="77777777">
      <w:pPr>
        <w:tabs>
          <w:tab w:val="left" w:pos="864"/>
        </w:tabs>
        <w:ind w:left="360"/>
        <w:jc w:val="both"/>
        <w:rPr>
          <w:rFonts w:eastAsia="Malgun Gothic"/>
        </w:rPr>
      </w:pPr>
    </w:p>
    <w:p w:rsidR="00D146B6" w:rsidRPr="00D82ACB" w:rsidP="00D82ACB" w14:paraId="6CECF8A8" w14:textId="0FDCF142">
      <w:pPr>
        <w:pStyle w:val="ListParagraph"/>
        <w:jc w:val="both"/>
        <w:rPr>
          <w:rFonts w:ascii="Times New Roman" w:eastAsia="Malgun Gothic" w:hAnsi="Times New Roman"/>
          <w:sz w:val="24"/>
          <w:szCs w:val="24"/>
        </w:rPr>
      </w:pPr>
      <w:r w:rsidRPr="00D82ACB">
        <w:rPr>
          <w:rFonts w:ascii="Times New Roman" w:eastAsia="Malgun Gothic" w:hAnsi="Times New Roman"/>
          <w:sz w:val="24"/>
          <w:szCs w:val="24"/>
        </w:rPr>
        <w:t>Kohls is an e-commerce application to sell various type of products online</w:t>
      </w:r>
      <w:r w:rsidRPr="00D82ACB">
        <w:rPr>
          <w:rFonts w:ascii="Times New Roman" w:eastAsia="Malgun Gothic" w:hAnsi="Times New Roman"/>
          <w:sz w:val="24"/>
          <w:szCs w:val="24"/>
          <w:highlight w:val="white"/>
        </w:rPr>
        <w:t>. Kohl's </w:t>
      </w:r>
      <w:r w:rsidRPr="00D82ACB">
        <w:rPr>
          <w:rFonts w:ascii="Times New Roman" w:eastAsia="Malgun Gothic" w:hAnsi="Times New Roman"/>
          <w:color w:val="040C28"/>
          <w:sz w:val="24"/>
          <w:szCs w:val="24"/>
        </w:rPr>
        <w:t>owns and operates family-oriented department stores</w:t>
      </w:r>
      <w:r w:rsidRPr="00D82ACB">
        <w:rPr>
          <w:rFonts w:ascii="Times New Roman" w:eastAsia="Malgun Gothic" w:hAnsi="Times New Roman"/>
          <w:sz w:val="24"/>
          <w:szCs w:val="24"/>
          <w:highlight w:val="white"/>
        </w:rPr>
        <w:t>. It offers apparel, footwear and accessories for women, men and children; soft home products, such as sheets and pillows and house wares targeted to middle-income customers.</w:t>
      </w:r>
      <w:r w:rsidRPr="00D82ACB">
        <w:rPr>
          <w:rFonts w:ascii="Times New Roman" w:eastAsia="Malgun Gothic" w:hAnsi="Times New Roman"/>
          <w:sz w:val="24"/>
          <w:szCs w:val="24"/>
        </w:rPr>
        <w:t xml:space="preserve"> </w:t>
      </w:r>
    </w:p>
    <w:p w:rsidR="00D146B6" w:rsidP="00DE400C" w14:paraId="5A0C3E90" w14:textId="2FF7D2BC">
      <w:pPr>
        <w:tabs>
          <w:tab w:val="left" w:pos="864"/>
        </w:tabs>
        <w:ind w:left="360"/>
        <w:jc w:val="both"/>
        <w:rPr>
          <w:rFonts w:eastAsia="Malgun Gothic"/>
          <w:b/>
        </w:rPr>
      </w:pPr>
      <w:r w:rsidRPr="00F819D5">
        <w:rPr>
          <w:rFonts w:eastAsia="Malgun Gothic"/>
          <w:b/>
        </w:rPr>
        <w:t>Responsibilities:</w:t>
      </w:r>
      <w:r w:rsidRPr="00F819D5">
        <w:rPr>
          <w:rFonts w:eastAsia="Malgun Gothic"/>
          <w:b/>
        </w:rPr>
        <w:t xml:space="preserve">  </w:t>
      </w:r>
    </w:p>
    <w:p w:rsidR="00D82ACB" w:rsidRPr="00F819D5" w:rsidP="00DE400C" w14:paraId="08D085F9" w14:textId="77777777">
      <w:pPr>
        <w:tabs>
          <w:tab w:val="left" w:pos="864"/>
        </w:tabs>
        <w:ind w:left="360"/>
        <w:jc w:val="both"/>
        <w:rPr>
          <w:rFonts w:eastAsia="Malgun Gothic"/>
        </w:rPr>
      </w:pPr>
    </w:p>
    <w:p w:rsidR="00D146B6" w:rsidRPr="00F819D5" w:rsidP="00D82ACB" w14:paraId="15E32475" w14:textId="24BC15D0">
      <w:pPr>
        <w:numPr>
          <w:ilvl w:val="0"/>
          <w:numId w:val="35"/>
        </w:numPr>
        <w:rPr>
          <w:rFonts w:eastAsia="Malgun Gothic"/>
        </w:rPr>
      </w:pPr>
      <w:r w:rsidRPr="00F819D5">
        <w:rPr>
          <w:rFonts w:eastAsia="Malgun Gothic"/>
        </w:rPr>
        <w:t>Working as Senior Java Developer</w:t>
      </w:r>
      <w:r w:rsidR="00D82ACB">
        <w:rPr>
          <w:rFonts w:eastAsia="Malgun Gothic"/>
        </w:rPr>
        <w:t xml:space="preserve">, </w:t>
      </w:r>
      <w:r w:rsidRPr="00F819D5" w:rsidR="00D82ACB">
        <w:rPr>
          <w:rFonts w:eastAsia="Malgun Gothic"/>
        </w:rPr>
        <w:t>involved</w:t>
      </w:r>
      <w:r w:rsidRPr="00F819D5">
        <w:rPr>
          <w:rFonts w:eastAsia="Malgun Gothic"/>
        </w:rPr>
        <w:t xml:space="preserve"> in analysis, design and developed the code according to enhancements/new features/defects</w:t>
      </w:r>
    </w:p>
    <w:p w:rsidR="00420D24" w:rsidRPr="00F819D5" w:rsidP="00D82ACB" w14:paraId="45FA6782" w14:textId="77777777">
      <w:pPr>
        <w:numPr>
          <w:ilvl w:val="0"/>
          <w:numId w:val="35"/>
        </w:numPr>
        <w:rPr>
          <w:rFonts w:eastAsia="Malgun Gothic"/>
        </w:rPr>
      </w:pPr>
      <w:r w:rsidRPr="00F819D5">
        <w:rPr>
          <w:rFonts w:eastAsia="Malgun Gothic"/>
          <w:color w:val="1F1F1F"/>
          <w:shd w:val="clear" w:color="auto" w:fill="FFFFFF"/>
        </w:rPr>
        <w:t>Ensuring that different modules or services work together seamlessly.</w:t>
      </w:r>
    </w:p>
    <w:p w:rsidR="00D82ACB" w:rsidP="00D82ACB" w14:paraId="0C97080C" w14:textId="4A802967">
      <w:pPr>
        <w:numPr>
          <w:ilvl w:val="0"/>
          <w:numId w:val="35"/>
        </w:numPr>
        <w:rPr>
          <w:rFonts w:eastAsia="Malgun Gothic"/>
        </w:rPr>
      </w:pPr>
      <w:r w:rsidRPr="00F819D5">
        <w:rPr>
          <w:rFonts w:eastAsia="Malgun Gothic"/>
          <w:shd w:val="clear" w:color="auto" w:fill="FFFFFF"/>
        </w:rPr>
        <w:t xml:space="preserve">Design and implement responsive UIs using HTML, CSS, and JavaScript </w:t>
      </w:r>
      <w:r w:rsidRPr="00F819D5">
        <w:rPr>
          <w:rFonts w:eastAsia="Malgun Gothic"/>
          <w:shd w:val="clear" w:color="auto" w:fill="FFFFFF"/>
        </w:rPr>
        <w:t>frameworks. -</w:t>
      </w:r>
      <w:r w:rsidRPr="00F819D5">
        <w:rPr>
          <w:rFonts w:eastAsia="Malgun Gothic"/>
          <w:shd w:val="clear" w:color="auto" w:fill="FFFFFF"/>
        </w:rPr>
        <w:t xml:space="preserve"> Optimize front-end performance for faster load times.</w:t>
      </w:r>
    </w:p>
    <w:p w:rsidR="00420D24" w:rsidRPr="00D82ACB" w:rsidP="00D82ACB" w14:paraId="6A0C899D" w14:textId="63DF679E">
      <w:pPr>
        <w:numPr>
          <w:ilvl w:val="0"/>
          <w:numId w:val="35"/>
        </w:numPr>
        <w:rPr>
          <w:rFonts w:eastAsia="Malgun Gothic"/>
        </w:rPr>
      </w:pPr>
      <w:r w:rsidRPr="00D82ACB">
        <w:rPr>
          <w:rFonts w:eastAsia="Malgun Gothic"/>
          <w:shd w:val="clear" w:color="auto" w:fill="FFFFFF"/>
        </w:rPr>
        <w:t>Develop server-side logic and database interactions using Node.js, Django, Spring Boot</w:t>
      </w:r>
    </w:p>
    <w:p w:rsidR="00D82ACB" w:rsidP="00D82ACB" w14:paraId="668DDC00" w14:textId="77777777">
      <w:pPr>
        <w:numPr>
          <w:ilvl w:val="0"/>
          <w:numId w:val="35"/>
        </w:numPr>
        <w:rPr>
          <w:rFonts w:eastAsia="Malgun Gothic"/>
        </w:rPr>
      </w:pPr>
      <w:r w:rsidRPr="00F819D5">
        <w:rPr>
          <w:rFonts w:eastAsia="Malgun Gothic"/>
        </w:rPr>
        <w:t>Developed the code according to enhancements and new features</w:t>
      </w:r>
    </w:p>
    <w:p w:rsidR="00D146B6" w:rsidRPr="00D82ACB" w:rsidP="00D82ACB" w14:paraId="5DDC6512" w14:textId="6DEE35AB">
      <w:pPr>
        <w:numPr>
          <w:ilvl w:val="0"/>
          <w:numId w:val="35"/>
        </w:numPr>
        <w:rPr>
          <w:rFonts w:eastAsia="Malgun Gothic"/>
        </w:rPr>
      </w:pPr>
      <w:r w:rsidRPr="00D82ACB">
        <w:rPr>
          <w:rFonts w:eastAsia="Malgun Gothic"/>
        </w:rPr>
        <w:t>Review the UAT test cases written by peer team members during sprint implementation</w:t>
      </w:r>
      <w:r w:rsidRPr="00D82ACB" w:rsidR="003777A0">
        <w:rPr>
          <w:rFonts w:eastAsia="Malgun Gothic"/>
        </w:rPr>
        <w:t>.</w:t>
      </w:r>
    </w:p>
    <w:p w:rsidR="003777A0" w:rsidRPr="00F819D5" w:rsidP="00D82ACB" w14:paraId="6B1E5820" w14:textId="77777777">
      <w:pPr>
        <w:numPr>
          <w:ilvl w:val="0"/>
          <w:numId w:val="35"/>
        </w:numPr>
        <w:rPr>
          <w:rFonts w:eastAsia="Malgun Gothic"/>
        </w:rPr>
      </w:pPr>
      <w:r w:rsidRPr="00F819D5">
        <w:rPr>
          <w:rFonts w:eastAsia="Malgun Gothic"/>
          <w:color w:val="0D0D0D"/>
          <w:shd w:val="clear" w:color="auto" w:fill="FFFFFF"/>
        </w:rPr>
        <w:t>Integrate with CI/CD pipelines for automated deployments using tools like Jenkins, GitLab CI, or Azure DevOps.</w:t>
      </w:r>
    </w:p>
    <w:p w:rsidR="00420D24" w:rsidRPr="00F819D5" w:rsidP="00D82ACB" w14:paraId="0627B5BF" w14:textId="77777777">
      <w:pPr>
        <w:numPr>
          <w:ilvl w:val="0"/>
          <w:numId w:val="35"/>
        </w:numPr>
        <w:rPr>
          <w:rFonts w:eastAsia="Malgun Gothic"/>
          <w:color w:val="1F1F1F"/>
          <w:lang w:val="en-IN" w:eastAsia="en-IN"/>
        </w:rPr>
      </w:pPr>
      <w:r w:rsidRPr="00F819D5">
        <w:rPr>
          <w:rFonts w:eastAsia="Malgun Gothic"/>
          <w:color w:val="1F1F1F"/>
          <w:lang w:val="en-IN" w:eastAsia="en-IN"/>
        </w:rPr>
        <w:t>Developing and implementing UI components using React. ...</w:t>
      </w:r>
    </w:p>
    <w:p w:rsidR="00420D24" w:rsidRPr="00F819D5" w:rsidP="00D82ACB" w14:paraId="3C740614" w14:textId="77777777">
      <w:pPr>
        <w:numPr>
          <w:ilvl w:val="0"/>
          <w:numId w:val="35"/>
        </w:numPr>
        <w:rPr>
          <w:rFonts w:eastAsia="Malgun Gothic"/>
          <w:color w:val="1F1F1F"/>
          <w:lang w:val="en-IN" w:eastAsia="en-IN"/>
        </w:rPr>
      </w:pPr>
      <w:r w:rsidRPr="00F819D5">
        <w:rPr>
          <w:rFonts w:eastAsia="Malgun Gothic"/>
          <w:color w:val="1F1F1F"/>
          <w:lang w:val="en-IN" w:eastAsia="en-IN"/>
        </w:rPr>
        <w:t xml:space="preserve">Collaborating with cross-functional teams to design and ship new features </w:t>
      </w:r>
      <w:r w:rsidRPr="00F819D5">
        <w:rPr>
          <w:rFonts w:eastAsia="Malgun Gothic"/>
          <w:color w:val="1F1F1F"/>
          <w:lang w:val="en-IN" w:eastAsia="en-IN"/>
        </w:rPr>
        <w:t>With</w:t>
      </w:r>
      <w:r w:rsidRPr="00F819D5">
        <w:rPr>
          <w:rFonts w:eastAsia="Malgun Gothic"/>
          <w:color w:val="1F1F1F"/>
          <w:lang w:val="en-IN" w:eastAsia="en-IN"/>
        </w:rPr>
        <w:t xml:space="preserve"> react.</w:t>
      </w:r>
    </w:p>
    <w:p w:rsidR="00420D24" w:rsidRPr="00F819D5" w:rsidP="00D82ACB" w14:paraId="4A19EEC1" w14:textId="77777777">
      <w:pPr>
        <w:numPr>
          <w:ilvl w:val="0"/>
          <w:numId w:val="35"/>
        </w:numPr>
        <w:rPr>
          <w:rFonts w:eastAsia="Malgun Gothic"/>
          <w:color w:val="1F1F1F"/>
          <w:lang w:val="en-IN" w:eastAsia="en-IN"/>
        </w:rPr>
      </w:pPr>
      <w:r w:rsidRPr="00F819D5">
        <w:rPr>
          <w:rFonts w:eastAsia="Malgun Gothic"/>
          <w:color w:val="1F1F1F"/>
          <w:lang w:val="en-IN" w:eastAsia="en-IN"/>
        </w:rPr>
        <w:t>Building reusable components and front-end libraries for future use.</w:t>
      </w:r>
    </w:p>
    <w:p w:rsidR="00D82ACB" w:rsidP="00D82ACB" w14:paraId="3AAE6CBC" w14:textId="77777777">
      <w:pPr>
        <w:numPr>
          <w:ilvl w:val="0"/>
          <w:numId w:val="35"/>
        </w:numPr>
        <w:rPr>
          <w:rFonts w:eastAsia="Malgun Gothic"/>
          <w:color w:val="1F1F1F"/>
          <w:lang w:val="en-IN" w:eastAsia="en-IN"/>
        </w:rPr>
      </w:pPr>
      <w:r w:rsidRPr="00F819D5">
        <w:rPr>
          <w:rFonts w:eastAsia="Malgun Gothic"/>
          <w:color w:val="1F1F1F"/>
          <w:lang w:val="en-IN" w:eastAsia="en-IN"/>
        </w:rPr>
        <w:t>Translating designs and wireframes into high-quality code.</w:t>
      </w:r>
    </w:p>
    <w:p w:rsidR="003777A0" w:rsidRPr="00D82ACB" w:rsidP="00D82ACB" w14:paraId="271E8DD2" w14:textId="447AEBA2">
      <w:pPr>
        <w:numPr>
          <w:ilvl w:val="0"/>
          <w:numId w:val="35"/>
        </w:numPr>
        <w:rPr>
          <w:rFonts w:eastAsia="Malgun Gothic"/>
          <w:color w:val="1F1F1F"/>
          <w:lang w:val="en-IN" w:eastAsia="en-IN"/>
        </w:rPr>
      </w:pPr>
      <w:r w:rsidRPr="00D82ACB">
        <w:rPr>
          <w:rFonts w:eastAsia="Malgun Gothic"/>
          <w:lang w:val="en-IN"/>
        </w:rPr>
        <w:t>Implement RBAC, network policies, and secrets management in Kubernetes.</w:t>
      </w:r>
    </w:p>
    <w:p w:rsidR="003777A0" w:rsidRPr="00F819D5" w:rsidP="00D82ACB" w14:paraId="5A336C68" w14:textId="77777777">
      <w:pPr>
        <w:numPr>
          <w:ilvl w:val="0"/>
          <w:numId w:val="35"/>
        </w:numPr>
        <w:rPr>
          <w:rFonts w:eastAsia="Malgun Gothic"/>
          <w:b/>
          <w:lang w:val="en-IN"/>
        </w:rPr>
      </w:pPr>
      <w:r w:rsidRPr="00F819D5">
        <w:rPr>
          <w:rFonts w:eastAsia="Malgun Gothic"/>
          <w:b/>
          <w:lang w:val="en-IN"/>
        </w:rPr>
        <w:t>Ensure compliance with security best practices and industry standards.</w:t>
      </w:r>
    </w:p>
    <w:p w:rsidR="00D146B6" w:rsidRPr="00F819D5" w:rsidP="00D82ACB" w14:paraId="01D2B7B0" w14:textId="77777777">
      <w:pPr>
        <w:numPr>
          <w:ilvl w:val="0"/>
          <w:numId w:val="35"/>
        </w:numPr>
        <w:rPr>
          <w:rFonts w:eastAsia="Malgun Gothic"/>
        </w:rPr>
      </w:pPr>
      <w:r w:rsidRPr="00F819D5">
        <w:rPr>
          <w:rFonts w:eastAsia="Malgun Gothic"/>
        </w:rPr>
        <w:t xml:space="preserve">Involved in end-to-end testing of application as part of testing </w:t>
      </w:r>
    </w:p>
    <w:p w:rsidR="00D146B6" w:rsidRPr="00F819D5" w:rsidP="00D82ACB" w14:paraId="0BDD8F9E" w14:textId="77777777">
      <w:pPr>
        <w:numPr>
          <w:ilvl w:val="0"/>
          <w:numId w:val="35"/>
        </w:numPr>
        <w:rPr>
          <w:rFonts w:eastAsia="Malgun Gothic"/>
          <w:color w:val="202124"/>
        </w:rPr>
      </w:pPr>
      <w:r w:rsidRPr="00F819D5">
        <w:rPr>
          <w:rFonts w:eastAsia="Malgun Gothic"/>
          <w:color w:val="202124"/>
        </w:rPr>
        <w:t>Designing, coding, testing, and deploying the application.</w:t>
      </w:r>
    </w:p>
    <w:p w:rsidR="00D146B6" w:rsidRPr="00F819D5" w:rsidP="00D82ACB" w14:paraId="4DDB481D" w14:textId="77777777">
      <w:pPr>
        <w:numPr>
          <w:ilvl w:val="0"/>
          <w:numId w:val="35"/>
        </w:numPr>
        <w:rPr>
          <w:rFonts w:eastAsia="Malgun Gothic"/>
          <w:color w:val="202124"/>
        </w:rPr>
      </w:pPr>
      <w:r w:rsidRPr="00F819D5">
        <w:rPr>
          <w:rFonts w:eastAsia="Malgun Gothic"/>
          <w:color w:val="202124"/>
        </w:rPr>
        <w:t>Debugging issues in the application code to ensure it is working correctly.</w:t>
      </w:r>
    </w:p>
    <w:p w:rsidR="00D146B6" w:rsidRPr="00F819D5" w:rsidP="00D82ACB" w14:paraId="706A5558" w14:textId="77777777">
      <w:pPr>
        <w:numPr>
          <w:ilvl w:val="0"/>
          <w:numId w:val="35"/>
        </w:numPr>
        <w:rPr>
          <w:rFonts w:eastAsia="Malgun Gothic"/>
          <w:color w:val="202124"/>
        </w:rPr>
      </w:pPr>
      <w:r w:rsidRPr="00F819D5">
        <w:rPr>
          <w:rFonts w:eastAsia="Malgun Gothic"/>
          <w:color w:val="202124"/>
        </w:rPr>
        <w:t>Integrating third-party libraries with the code</w:t>
      </w:r>
      <w:r w:rsidRPr="00F819D5" w:rsidR="00ED493D">
        <w:rPr>
          <w:rFonts w:eastAsia="Malgun Gothic"/>
          <w:color w:val="202124"/>
        </w:rPr>
        <w:t xml:space="preserve"> </w:t>
      </w:r>
      <w:r w:rsidRPr="00F819D5">
        <w:rPr>
          <w:rFonts w:eastAsia="Malgun Gothic"/>
          <w:color w:val="202124"/>
        </w:rPr>
        <w:t>base to extend its functionality.</w:t>
      </w:r>
    </w:p>
    <w:p w:rsidR="00D146B6" w:rsidRPr="00F819D5" w:rsidP="00D82ACB" w14:paraId="3A58F333" w14:textId="77777777">
      <w:pPr>
        <w:rPr>
          <w:rFonts w:eastAsia="Malgun Gothic"/>
        </w:rPr>
      </w:pPr>
    </w:p>
    <w:p w:rsidR="00D146B6" w:rsidRPr="00F819D5" w:rsidP="00DE400C" w14:paraId="0176CA77" w14:textId="77777777">
      <w:pPr>
        <w:tabs>
          <w:tab w:val="left" w:pos="864"/>
        </w:tabs>
        <w:ind w:left="360"/>
        <w:jc w:val="both"/>
        <w:rPr>
          <w:rFonts w:eastAsia="Malgun Gothic"/>
        </w:rPr>
      </w:pPr>
      <w:r w:rsidRPr="00F819D5">
        <w:rPr>
          <w:rFonts w:eastAsia="Malgun Gothic"/>
          <w:b/>
        </w:rPr>
        <w:t>Project #3:</w:t>
      </w:r>
    </w:p>
    <w:p w:rsidR="00D146B6" w:rsidRPr="00F819D5" w:rsidP="00DE400C" w14:paraId="4541F007" w14:textId="6692FBD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650"/>
        </w:tabs>
        <w:ind w:left="360"/>
        <w:jc w:val="both"/>
        <w:rPr>
          <w:rFonts w:eastAsia="Malgun Gothic"/>
        </w:rPr>
      </w:pPr>
      <w:r w:rsidRPr="00F819D5">
        <w:rPr>
          <w:rFonts w:eastAsia="Malgun Gothic"/>
          <w:b/>
        </w:rPr>
        <w:t>Title</w:t>
      </w:r>
      <w:r w:rsidR="00D82ACB">
        <w:rPr>
          <w:rFonts w:eastAsia="Malgun Gothic"/>
          <w:b/>
        </w:rPr>
        <w:tab/>
      </w:r>
      <w:r w:rsidR="00D82ACB">
        <w:rPr>
          <w:rFonts w:eastAsia="Malgun Gothic"/>
          <w:b/>
        </w:rPr>
        <w:tab/>
      </w:r>
      <w:r w:rsidR="00D82ACB">
        <w:rPr>
          <w:rFonts w:eastAsia="Malgun Gothic"/>
          <w:b/>
        </w:rPr>
        <w:tab/>
      </w:r>
      <w:r w:rsidRPr="00F819D5" w:rsidR="0095394F">
        <w:rPr>
          <w:rFonts w:eastAsia="Malgun Gothic"/>
          <w:b/>
        </w:rPr>
        <w:t xml:space="preserve">:  </w:t>
      </w:r>
      <w:r w:rsidRPr="00F819D5" w:rsidR="0095394F">
        <w:rPr>
          <w:rFonts w:eastAsia="Malgun Gothic"/>
          <w:b/>
        </w:rPr>
        <w:t>Hrms</w:t>
      </w:r>
      <w:r w:rsidRPr="00F819D5">
        <w:rPr>
          <w:rFonts w:eastAsia="Malgun Gothic"/>
          <w:b/>
        </w:rPr>
        <w:t>.</w:t>
      </w:r>
    </w:p>
    <w:p w:rsidR="00D82ACB" w:rsidP="00D82ACB" w14:paraId="17CFBEC3" w14:textId="0B1425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650"/>
        </w:tabs>
        <w:ind w:left="360"/>
        <w:jc w:val="both"/>
        <w:rPr>
          <w:rFonts w:eastAsia="Malgun Gothic"/>
        </w:rPr>
      </w:pPr>
      <w:r w:rsidRPr="00F819D5">
        <w:rPr>
          <w:rFonts w:eastAsia="Malgun Gothic"/>
          <w:b/>
        </w:rPr>
        <w:t>Client</w:t>
      </w:r>
      <w:r>
        <w:rPr>
          <w:rFonts w:eastAsia="Malgun Gothic"/>
          <w:b/>
        </w:rPr>
        <w:tab/>
      </w:r>
      <w:r>
        <w:rPr>
          <w:rFonts w:eastAsia="Malgun Gothic"/>
          <w:b/>
        </w:rPr>
        <w:tab/>
      </w:r>
      <w:r>
        <w:rPr>
          <w:rFonts w:eastAsia="Malgun Gothic"/>
          <w:b/>
        </w:rPr>
        <w:tab/>
      </w:r>
      <w:r w:rsidRPr="00F819D5">
        <w:rPr>
          <w:rFonts w:eastAsia="Malgun Gothic"/>
          <w:b/>
        </w:rPr>
        <w:t xml:space="preserve">:  </w:t>
      </w:r>
      <w:r w:rsidRPr="00F819D5">
        <w:rPr>
          <w:rFonts w:eastAsia="Malgun Gothic"/>
        </w:rPr>
        <w:t>US</w:t>
      </w:r>
      <w:r w:rsidRPr="00F819D5">
        <w:rPr>
          <w:rFonts w:eastAsia="Malgun Gothic"/>
          <w:b/>
        </w:rPr>
        <w:t>.</w:t>
      </w:r>
    </w:p>
    <w:p w:rsidR="00D146B6" w:rsidP="00D82ACB" w14:paraId="0AE543C0" w14:textId="2AECB1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650"/>
        </w:tabs>
        <w:ind w:left="360"/>
        <w:jc w:val="both"/>
        <w:rPr>
          <w:rFonts w:eastAsia="Malgun Gothic"/>
          <w:b/>
        </w:rPr>
      </w:pPr>
      <w:r w:rsidRPr="00F819D5">
        <w:rPr>
          <w:rFonts w:eastAsia="Malgun Gothic"/>
          <w:b/>
        </w:rPr>
        <w:t>Environment</w:t>
      </w:r>
      <w:r w:rsidR="00D82ACB">
        <w:rPr>
          <w:rFonts w:eastAsia="Malgun Gothic"/>
          <w:b/>
        </w:rPr>
        <w:tab/>
      </w:r>
      <w:r w:rsidR="00D82ACB">
        <w:rPr>
          <w:rFonts w:eastAsia="Malgun Gothic"/>
          <w:b/>
        </w:rPr>
        <w:tab/>
      </w:r>
      <w:r w:rsidRPr="00F819D5">
        <w:rPr>
          <w:rFonts w:eastAsia="Malgun Gothic"/>
          <w:b/>
        </w:rPr>
        <w:t xml:space="preserve">:  </w:t>
      </w:r>
      <w:r w:rsidRPr="00F819D5">
        <w:rPr>
          <w:rFonts w:eastAsia="Malgun Gothic"/>
        </w:rPr>
        <w:t>Core Java, J2EE, Azure, Micro Services, React JS</w:t>
      </w:r>
      <w:r w:rsidRPr="00F819D5">
        <w:rPr>
          <w:rFonts w:eastAsia="Malgun Gothic"/>
          <w:b/>
        </w:rPr>
        <w:t>.</w:t>
      </w:r>
    </w:p>
    <w:p w:rsidR="00D82ACB" w:rsidRPr="00F819D5" w:rsidP="00D82ACB" w14:paraId="299D9DFD" w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650"/>
        </w:tabs>
        <w:ind w:left="360"/>
        <w:jc w:val="both"/>
        <w:rPr>
          <w:rFonts w:eastAsia="Malgun Gothic"/>
        </w:rPr>
      </w:pPr>
    </w:p>
    <w:p w:rsidR="00D146B6" w:rsidRPr="00D82ACB" w:rsidP="00D82ACB" w14:paraId="6CBDA7F3" w14:textId="0F09E5B3">
      <w:pPr>
        <w:ind w:left="360"/>
        <w:jc w:val="both"/>
        <w:rPr>
          <w:rFonts w:eastAsia="Malgun Gothic"/>
        </w:rPr>
      </w:pPr>
      <w:r w:rsidRPr="00F819D5">
        <w:rPr>
          <w:rFonts w:eastAsia="Malgun Gothic"/>
          <w:b/>
        </w:rPr>
        <w:t xml:space="preserve">Description: </w:t>
      </w:r>
      <w:r w:rsidR="00D82ACB">
        <w:rPr>
          <w:rFonts w:eastAsia="Malgun Gothic"/>
          <w:b/>
        </w:rPr>
        <w:tab/>
      </w:r>
      <w:r w:rsidRPr="00D82ACB">
        <w:rPr>
          <w:rFonts w:eastAsia="Malgun Gothic"/>
        </w:rPr>
        <w:t xml:space="preserve">It is a website for customers to access the site and upload and update their personal, financial details and saving details as well. </w:t>
      </w:r>
      <w:r w:rsidRPr="00D82ACB">
        <w:rPr>
          <w:rFonts w:eastAsia="Malgun Gothic"/>
          <w:color w:val="202124"/>
          <w:highlight w:val="white"/>
        </w:rPr>
        <w:t>Our Software helps you manage your day-to-day HR administration, such as record keeping, policies and procedures and process management.</w:t>
      </w:r>
    </w:p>
    <w:p w:rsidR="00D146B6" w:rsidRPr="00F819D5" w:rsidP="00DE400C" w14:paraId="42E10658" w14:textId="77777777">
      <w:pPr>
        <w:ind w:left="-2"/>
        <w:jc w:val="both"/>
        <w:rPr>
          <w:rFonts w:eastAsia="Malgun Gothic"/>
        </w:rPr>
      </w:pPr>
    </w:p>
    <w:p w:rsidR="00D146B6" w:rsidRPr="00F819D5" w:rsidP="00DE400C" w14:paraId="4DBD3B8E" w14:textId="77777777">
      <w:pPr>
        <w:ind w:left="360"/>
        <w:jc w:val="both"/>
        <w:rPr>
          <w:rFonts w:eastAsia="Malgun Gothic"/>
        </w:rPr>
      </w:pPr>
      <w:r w:rsidRPr="00F819D5">
        <w:rPr>
          <w:rFonts w:eastAsia="Malgun Gothic"/>
          <w:b/>
        </w:rPr>
        <w:t>Roles and Responsibilities:</w:t>
      </w:r>
    </w:p>
    <w:p w:rsidR="00D146B6" w:rsidRPr="00F819D5" w:rsidP="00D82ACB" w14:paraId="6FA28B67" w14:textId="77777777">
      <w:pPr>
        <w:numPr>
          <w:ilvl w:val="0"/>
          <w:numId w:val="36"/>
        </w:numPr>
        <w:tabs>
          <w:tab w:val="left" w:pos="864"/>
        </w:tabs>
        <w:spacing w:before="120" w:line="312" w:lineRule="auto"/>
        <w:ind w:right="300"/>
        <w:jc w:val="both"/>
        <w:textDirection w:val="btLr"/>
        <w:textAlignment w:val="top"/>
        <w:outlineLvl w:val="0"/>
        <w:rPr>
          <w:rFonts w:eastAsia="Malgun Gothic"/>
        </w:rPr>
      </w:pPr>
      <w:r w:rsidRPr="00F819D5">
        <w:rPr>
          <w:rFonts w:eastAsia="Malgun Gothic"/>
        </w:rPr>
        <w:t>Worked on UI design using angular and react</w:t>
      </w:r>
      <w:r w:rsidRPr="00F819D5" w:rsidR="00ED493D">
        <w:rPr>
          <w:rFonts w:eastAsia="Malgun Gothic"/>
        </w:rPr>
        <w:t xml:space="preserve"> </w:t>
      </w:r>
      <w:r w:rsidRPr="00F819D5">
        <w:rPr>
          <w:rFonts w:eastAsia="Malgun Gothic"/>
        </w:rPr>
        <w:t>js</w:t>
      </w:r>
      <w:r w:rsidRPr="00F819D5">
        <w:rPr>
          <w:rFonts w:eastAsia="Malgun Gothic"/>
        </w:rPr>
        <w:t>.</w:t>
      </w:r>
    </w:p>
    <w:p w:rsidR="00D146B6" w:rsidRPr="00F819D5" w:rsidP="00D82ACB" w14:paraId="49CADFEF" w14:textId="77777777">
      <w:pPr>
        <w:numPr>
          <w:ilvl w:val="0"/>
          <w:numId w:val="36"/>
        </w:numPr>
        <w:tabs>
          <w:tab w:val="left" w:pos="864"/>
        </w:tabs>
        <w:spacing w:before="120" w:line="312" w:lineRule="auto"/>
        <w:ind w:right="300"/>
        <w:jc w:val="both"/>
        <w:textDirection w:val="btLr"/>
        <w:textAlignment w:val="top"/>
        <w:outlineLvl w:val="0"/>
        <w:rPr>
          <w:rFonts w:eastAsia="Malgun Gothic"/>
        </w:rPr>
      </w:pPr>
      <w:r w:rsidRPr="00F819D5">
        <w:rPr>
          <w:rFonts w:eastAsia="Malgun Gothic"/>
        </w:rPr>
        <w:t>Worked on creating Api for admin module.</w:t>
      </w:r>
    </w:p>
    <w:p w:rsidR="00D146B6" w:rsidRPr="00F819D5" w:rsidP="00D82ACB" w14:paraId="06FDB4DC" w14:textId="77777777">
      <w:pPr>
        <w:numPr>
          <w:ilvl w:val="0"/>
          <w:numId w:val="36"/>
        </w:numPr>
        <w:tabs>
          <w:tab w:val="left" w:pos="864"/>
        </w:tabs>
        <w:spacing w:before="120" w:line="312" w:lineRule="auto"/>
        <w:ind w:right="300"/>
        <w:jc w:val="both"/>
        <w:textDirection w:val="btLr"/>
        <w:textAlignment w:val="top"/>
        <w:outlineLvl w:val="0"/>
        <w:rPr>
          <w:rFonts w:eastAsia="Malgun Gothic"/>
        </w:rPr>
      </w:pPr>
      <w:r w:rsidRPr="00F819D5">
        <w:rPr>
          <w:rFonts w:eastAsia="Malgun Gothic"/>
        </w:rPr>
        <w:t>Worked on stored procedures.</w:t>
      </w:r>
    </w:p>
    <w:p w:rsidR="00D146B6" w:rsidRPr="00F819D5" w:rsidP="00D82ACB" w14:paraId="4E101804" w14:textId="77777777">
      <w:pPr>
        <w:numPr>
          <w:ilvl w:val="0"/>
          <w:numId w:val="36"/>
        </w:numPr>
        <w:tabs>
          <w:tab w:val="left" w:pos="864"/>
        </w:tabs>
        <w:spacing w:before="120" w:after="60" w:line="312" w:lineRule="auto"/>
        <w:ind w:right="300"/>
        <w:jc w:val="both"/>
        <w:textDirection w:val="btLr"/>
        <w:textAlignment w:val="top"/>
        <w:outlineLvl w:val="0"/>
        <w:rPr>
          <w:rFonts w:eastAsia="Malgun Gothic"/>
        </w:rPr>
      </w:pPr>
      <w:r w:rsidRPr="00F819D5">
        <w:rPr>
          <w:rFonts w:eastAsia="Malgun Gothic"/>
        </w:rPr>
        <w:t>Testing the products’ functionality.</w:t>
      </w:r>
    </w:p>
    <w:p w:rsidR="00D146B6" w:rsidRPr="00F819D5" w:rsidP="00DE400C" w14:paraId="5A761EDA" w14:textId="77777777">
      <w:pPr>
        <w:tabs>
          <w:tab w:val="left" w:pos="864"/>
        </w:tabs>
        <w:spacing w:before="120" w:after="60" w:line="312" w:lineRule="auto"/>
        <w:ind w:left="-2" w:right="300"/>
        <w:jc w:val="both"/>
        <w:rPr>
          <w:rFonts w:eastAsia="Malgun Gothic"/>
        </w:rPr>
      </w:pPr>
    </w:p>
    <w:p w:rsidR="00D146B6" w:rsidRPr="00F819D5" w:rsidP="00DE400C" w14:paraId="008A8364" w14:textId="1021C5ED">
      <w:pPr>
        <w:spacing w:after="40"/>
        <w:ind w:left="360"/>
        <w:rPr>
          <w:rFonts w:eastAsia="Malgun Gothic"/>
        </w:rPr>
      </w:pPr>
      <w:r w:rsidRPr="00F819D5">
        <w:rPr>
          <w:rFonts w:eastAsia="Malgun Gothic"/>
          <w:b/>
        </w:rPr>
        <w:t>Project #</w:t>
      </w:r>
      <w:r w:rsidR="00D82ACB">
        <w:rPr>
          <w:rFonts w:eastAsia="Malgun Gothic"/>
          <w:b/>
        </w:rPr>
        <w:t>4</w:t>
      </w:r>
      <w:r w:rsidRPr="00F819D5">
        <w:rPr>
          <w:rFonts w:eastAsia="Malgun Gothic"/>
          <w:b/>
        </w:rPr>
        <w:t>:</w:t>
      </w:r>
    </w:p>
    <w:p w:rsidR="00D146B6" w:rsidRPr="00F819D5" w:rsidP="00DE400C" w14:paraId="5CDF3FE9" w14:textId="73948F25">
      <w:pPr>
        <w:ind w:left="360"/>
        <w:rPr>
          <w:rFonts w:eastAsia="Malgun Gothic"/>
        </w:rPr>
      </w:pPr>
      <w:r w:rsidRPr="00F819D5">
        <w:rPr>
          <w:rFonts w:eastAsia="Malgun Gothic"/>
          <w:b/>
        </w:rPr>
        <w:t>Title</w:t>
      </w:r>
      <w:r w:rsidR="00D82ACB">
        <w:rPr>
          <w:rFonts w:eastAsia="Malgun Gothic"/>
          <w:b/>
        </w:rPr>
        <w:tab/>
      </w:r>
      <w:r w:rsidR="00D82ACB">
        <w:rPr>
          <w:rFonts w:eastAsia="Malgun Gothic"/>
          <w:b/>
        </w:rPr>
        <w:tab/>
      </w:r>
      <w:r w:rsidR="00D82ACB">
        <w:rPr>
          <w:rFonts w:eastAsia="Malgun Gothic"/>
          <w:b/>
        </w:rPr>
        <w:tab/>
      </w:r>
      <w:r w:rsidRPr="00F819D5">
        <w:rPr>
          <w:rFonts w:eastAsia="Malgun Gothic"/>
          <w:b/>
        </w:rPr>
        <w:t xml:space="preserve">: Election Domain for Wisconsin state of United States </w:t>
      </w:r>
    </w:p>
    <w:p w:rsidR="00D146B6" w:rsidRPr="00F819D5" w:rsidP="00DE400C" w14:paraId="7BA3AA67" w14:textId="2C5B0C2A">
      <w:pPr>
        <w:ind w:left="360"/>
        <w:rPr>
          <w:rFonts w:eastAsia="Malgun Gothic"/>
        </w:rPr>
      </w:pPr>
      <w:r w:rsidRPr="00F819D5">
        <w:rPr>
          <w:rFonts w:eastAsia="Malgun Gothic"/>
          <w:b/>
        </w:rPr>
        <w:t>Clien</w:t>
      </w:r>
      <w:r w:rsidR="00D82ACB">
        <w:rPr>
          <w:rFonts w:eastAsia="Malgun Gothic"/>
          <w:b/>
        </w:rPr>
        <w:t>t</w:t>
      </w:r>
      <w:r w:rsidR="00D82ACB">
        <w:rPr>
          <w:rFonts w:eastAsia="Malgun Gothic"/>
          <w:b/>
        </w:rPr>
        <w:tab/>
      </w:r>
      <w:r w:rsidR="00D82ACB">
        <w:rPr>
          <w:rFonts w:eastAsia="Malgun Gothic"/>
          <w:b/>
        </w:rPr>
        <w:tab/>
      </w:r>
      <w:r w:rsidR="00D82ACB">
        <w:rPr>
          <w:rFonts w:eastAsia="Malgun Gothic"/>
          <w:b/>
        </w:rPr>
        <w:tab/>
      </w:r>
      <w:r w:rsidRPr="00F819D5">
        <w:rPr>
          <w:rFonts w:eastAsia="Malgun Gothic"/>
          <w:b/>
        </w:rPr>
        <w:t xml:space="preserve">:  </w:t>
      </w:r>
      <w:r w:rsidRPr="00F819D5">
        <w:rPr>
          <w:rFonts w:eastAsia="Malgun Gothic"/>
        </w:rPr>
        <w:t xml:space="preserve">Election Domain for Wisconsin state of United States </w:t>
      </w:r>
    </w:p>
    <w:p w:rsidR="00D146B6" w:rsidRPr="00F819D5" w:rsidP="00DE400C" w14:paraId="50CD3823" w14:textId="55400072">
      <w:pPr>
        <w:spacing w:line="276" w:lineRule="auto"/>
        <w:ind w:left="360"/>
        <w:rPr>
          <w:rFonts w:eastAsia="Malgun Gothic"/>
        </w:rPr>
      </w:pPr>
      <w:r w:rsidRPr="00F819D5">
        <w:rPr>
          <w:rFonts w:eastAsia="Malgun Gothic"/>
          <w:b/>
        </w:rPr>
        <w:t>Environment</w:t>
      </w:r>
      <w:r w:rsidR="00D82ACB">
        <w:rPr>
          <w:rFonts w:eastAsia="Malgun Gothic"/>
          <w:b/>
        </w:rPr>
        <w:tab/>
      </w:r>
      <w:r w:rsidR="00D82ACB">
        <w:rPr>
          <w:rFonts w:eastAsia="Malgun Gothic"/>
          <w:b/>
        </w:rPr>
        <w:tab/>
      </w:r>
      <w:r w:rsidRPr="00F819D5">
        <w:rPr>
          <w:rFonts w:eastAsia="Malgun Gothic"/>
          <w:b/>
        </w:rPr>
        <w:t xml:space="preserve">:  </w:t>
      </w:r>
      <w:r w:rsidRPr="00F819D5">
        <w:rPr>
          <w:rFonts w:eastAsia="Malgun Gothic"/>
        </w:rPr>
        <w:t xml:space="preserve">Java8, Hibernate, Spring Boot, Micro Services, Angular 6th, MongoDB, AWS. </w:t>
      </w:r>
      <w:r w:rsidRPr="00F819D5" w:rsidR="00201B45">
        <w:rPr>
          <w:rFonts w:eastAsia="Malgun Gothic"/>
        </w:rPr>
        <w:t>SQL</w:t>
      </w:r>
      <w:r w:rsidRPr="00F819D5">
        <w:rPr>
          <w:rFonts w:eastAsia="Malgun Gothic"/>
        </w:rPr>
        <w:t xml:space="preserve"> server</w:t>
      </w:r>
    </w:p>
    <w:p w:rsidR="00D146B6" w:rsidRPr="00F819D5" w:rsidP="00DE400C" w14:paraId="6BEF8754" w14:textId="77777777">
      <w:pPr>
        <w:spacing w:line="276" w:lineRule="auto"/>
        <w:rPr>
          <w:rFonts w:eastAsia="Malgun Gothic"/>
        </w:rPr>
      </w:pPr>
    </w:p>
    <w:p w:rsidR="00BD624A" w:rsidRPr="00201B45" w:rsidP="00201B45" w14:paraId="50BA197D" w14:textId="6EF046A7">
      <w:pPr>
        <w:ind w:left="360"/>
        <w:rPr>
          <w:rFonts w:eastAsia="Malgun Gothic"/>
        </w:rPr>
      </w:pPr>
      <w:r w:rsidRPr="00F819D5">
        <w:rPr>
          <w:rFonts w:eastAsia="Malgun Gothic"/>
          <w:b/>
        </w:rPr>
        <w:t>Description</w:t>
      </w:r>
      <w:r w:rsidRPr="00F819D5">
        <w:rPr>
          <w:rFonts w:eastAsia="Malgun Gothic"/>
          <w:b/>
          <w:u w:val="single"/>
        </w:rPr>
        <w:t>:</w:t>
      </w:r>
      <w:r w:rsidRPr="00F819D5">
        <w:rPr>
          <w:rFonts w:eastAsia="Malgun Gothic"/>
        </w:rPr>
        <w:t xml:space="preserve"> </w:t>
      </w:r>
      <w:r w:rsidR="00201B45">
        <w:rPr>
          <w:rFonts w:eastAsia="Malgun Gothic"/>
        </w:rPr>
        <w:tab/>
      </w:r>
      <w:r w:rsidRPr="00F819D5">
        <w:rPr>
          <w:rFonts w:eastAsia="Malgun Gothic"/>
        </w:rPr>
        <w:t>WICFIS web application mainly deals with the Elections in US.  It is finance</w:t>
      </w:r>
      <w:r w:rsidR="00201B45">
        <w:rPr>
          <w:rFonts w:eastAsia="Malgun Gothic"/>
        </w:rPr>
        <w:t xml:space="preserve"> </w:t>
      </w:r>
      <w:r w:rsidRPr="00F819D5">
        <w:rPr>
          <w:rFonts w:eastAsia="Malgun Gothic"/>
        </w:rPr>
        <w:t>domain project. It is the project related to maintain the finance reports to the campaign for the Elections in the US. It contains 4 modules.</w:t>
      </w:r>
      <w:r w:rsidR="00201B45">
        <w:rPr>
          <w:rFonts w:eastAsia="Malgun Gothic"/>
        </w:rPr>
        <w:t xml:space="preserve"> </w:t>
      </w:r>
      <w:r w:rsidRPr="00F819D5">
        <w:rPr>
          <w:rFonts w:eastAsia="Malgun Gothic"/>
        </w:rPr>
        <w:t xml:space="preserve">Public module: Through this module public can register to the election board for running in elections. To view the filed finance reports. </w:t>
      </w:r>
      <w:r w:rsidR="00201B45">
        <w:rPr>
          <w:rFonts w:eastAsia="Malgun Gothic"/>
        </w:rPr>
        <w:t xml:space="preserve"> </w:t>
      </w:r>
      <w:r w:rsidRPr="00F819D5">
        <w:rPr>
          <w:rFonts w:eastAsia="Malgun Gothic"/>
        </w:rPr>
        <w:t>Registrant module: This module related to the registered candidates, through this module, they can record their contributions, expenditures, view/edit their registration information, loans details and they can their password details.</w:t>
      </w:r>
      <w:r w:rsidR="00201B45">
        <w:rPr>
          <w:rFonts w:eastAsia="Malgun Gothic"/>
        </w:rPr>
        <w:t xml:space="preserve"> </w:t>
      </w:r>
      <w:r w:rsidRPr="00F819D5">
        <w:rPr>
          <w:rFonts w:eastAsia="Malgun Gothic"/>
        </w:rPr>
        <w:t>Admin module</w:t>
      </w:r>
      <w:r w:rsidRPr="00F819D5">
        <w:rPr>
          <w:rFonts w:eastAsia="Malgun Gothic"/>
          <w:b/>
        </w:rPr>
        <w:t xml:space="preserve">: </w:t>
      </w:r>
      <w:r w:rsidRPr="00F819D5">
        <w:rPr>
          <w:rFonts w:eastAsia="Malgun Gothic"/>
        </w:rPr>
        <w:t>This module related to Administrator of the Election board. Admin activates the Registrants by receiving the proper details and Cheque. They can change the details of the Registrants.</w:t>
      </w:r>
      <w:r w:rsidR="00201B45">
        <w:rPr>
          <w:rFonts w:eastAsia="Malgun Gothic"/>
        </w:rPr>
        <w:t xml:space="preserve"> </w:t>
      </w:r>
      <w:r w:rsidRPr="00F819D5">
        <w:rPr>
          <w:rFonts w:eastAsia="Malgun Gothic"/>
        </w:rPr>
        <w:t>Reports module: To view the finance reports of the Registrants.</w:t>
      </w:r>
    </w:p>
    <w:p w:rsidR="00BD624A" w:rsidRPr="00F819D5" w:rsidP="00DE400C" w14:paraId="0E70C095" w14:textId="77777777">
      <w:pPr>
        <w:jc w:val="both"/>
        <w:rPr>
          <w:rFonts w:eastAsia="Malgun Gothic"/>
          <w:b/>
          <w:u w:val="single"/>
        </w:rPr>
      </w:pPr>
    </w:p>
    <w:p w:rsidR="00D146B6" w:rsidRPr="00F819D5" w:rsidP="00DE400C" w14:paraId="1698C463" w14:textId="77777777">
      <w:pPr>
        <w:ind w:left="360"/>
        <w:jc w:val="both"/>
        <w:rPr>
          <w:rFonts w:eastAsia="Malgun Gothic"/>
        </w:rPr>
      </w:pPr>
      <w:r w:rsidRPr="00F819D5">
        <w:rPr>
          <w:rFonts w:eastAsia="Malgun Gothic"/>
          <w:b/>
        </w:rPr>
        <w:t>Roles and Responsibilities:</w:t>
      </w:r>
    </w:p>
    <w:p w:rsidR="00D146B6" w:rsidRPr="00F819D5" w:rsidP="00201B45" w14:paraId="7DB2BC8A" w14:textId="77777777">
      <w:pPr>
        <w:widowControl/>
        <w:numPr>
          <w:ilvl w:val="0"/>
          <w:numId w:val="38"/>
        </w:numPr>
        <w:tabs>
          <w:tab w:val="left" w:pos="864"/>
        </w:tabs>
        <w:spacing w:line="1" w:lineRule="atLeast"/>
        <w:textDirection w:val="btLr"/>
        <w:textAlignment w:val="top"/>
        <w:outlineLvl w:val="0"/>
        <w:rPr>
          <w:rFonts w:eastAsia="Malgun Gothic"/>
        </w:rPr>
      </w:pPr>
      <w:r w:rsidRPr="00F819D5">
        <w:rPr>
          <w:rFonts w:eastAsia="Malgun Gothic"/>
        </w:rPr>
        <w:t>Requirement Gathering.</w:t>
      </w:r>
    </w:p>
    <w:p w:rsidR="00D146B6" w:rsidRPr="00F819D5" w:rsidP="00201B45" w14:paraId="4CF7EB46" w14:textId="77777777">
      <w:pPr>
        <w:widowControl/>
        <w:numPr>
          <w:ilvl w:val="0"/>
          <w:numId w:val="38"/>
        </w:numPr>
        <w:tabs>
          <w:tab w:val="left" w:pos="864"/>
        </w:tabs>
        <w:spacing w:after="60" w:line="1" w:lineRule="atLeast"/>
        <w:jc w:val="both"/>
        <w:textDirection w:val="btLr"/>
        <w:textAlignment w:val="top"/>
        <w:outlineLvl w:val="0"/>
        <w:rPr>
          <w:rFonts w:eastAsia="Malgun Gothic"/>
        </w:rPr>
      </w:pPr>
      <w:r w:rsidRPr="00F819D5">
        <w:rPr>
          <w:rFonts w:eastAsia="Malgun Gothic"/>
        </w:rPr>
        <w:t>Database design</w:t>
      </w:r>
    </w:p>
    <w:p w:rsidR="00D146B6" w:rsidRPr="00F819D5" w:rsidP="00201B45" w14:paraId="5E09C10F" w14:textId="77777777">
      <w:pPr>
        <w:widowControl/>
        <w:numPr>
          <w:ilvl w:val="0"/>
          <w:numId w:val="38"/>
        </w:numPr>
        <w:tabs>
          <w:tab w:val="left" w:pos="864"/>
        </w:tabs>
        <w:spacing w:after="60" w:line="1" w:lineRule="atLeast"/>
        <w:jc w:val="both"/>
        <w:textDirection w:val="btLr"/>
        <w:textAlignment w:val="top"/>
        <w:outlineLvl w:val="0"/>
        <w:rPr>
          <w:rFonts w:eastAsia="Malgun Gothic"/>
        </w:rPr>
      </w:pPr>
      <w:r w:rsidRPr="00F819D5">
        <w:rPr>
          <w:rFonts w:eastAsia="Malgun Gothic"/>
        </w:rPr>
        <w:t xml:space="preserve">Worked on screens for Admin </w:t>
      </w:r>
    </w:p>
    <w:p w:rsidR="00D146B6" w:rsidRPr="00F819D5" w:rsidP="00201B45" w14:paraId="3740341E" w14:textId="77777777">
      <w:pPr>
        <w:widowControl/>
        <w:numPr>
          <w:ilvl w:val="0"/>
          <w:numId w:val="38"/>
        </w:numPr>
        <w:tabs>
          <w:tab w:val="left" w:pos="864"/>
        </w:tabs>
        <w:spacing w:after="60" w:line="1" w:lineRule="atLeast"/>
        <w:jc w:val="both"/>
        <w:textDirection w:val="btLr"/>
        <w:textAlignment w:val="top"/>
        <w:outlineLvl w:val="0"/>
        <w:rPr>
          <w:rFonts w:eastAsia="Malgun Gothic"/>
        </w:rPr>
      </w:pPr>
      <w:r w:rsidRPr="00F819D5">
        <w:rPr>
          <w:rFonts w:eastAsia="Malgun Gothic"/>
        </w:rPr>
        <w:t>Writing complex stored procedures</w:t>
      </w:r>
    </w:p>
    <w:p w:rsidR="00D146B6" w:rsidRPr="00F819D5" w:rsidP="00201B45" w14:paraId="351C2A4E" w14:textId="77777777">
      <w:pPr>
        <w:widowControl/>
        <w:numPr>
          <w:ilvl w:val="0"/>
          <w:numId w:val="38"/>
        </w:numPr>
        <w:tabs>
          <w:tab w:val="left" w:pos="864"/>
        </w:tabs>
        <w:spacing w:after="60" w:line="1" w:lineRule="atLeast"/>
        <w:jc w:val="both"/>
        <w:textDirection w:val="btLr"/>
        <w:textAlignment w:val="top"/>
        <w:outlineLvl w:val="0"/>
        <w:rPr>
          <w:rFonts w:eastAsia="Malgun Gothic"/>
        </w:rPr>
      </w:pPr>
      <w:r w:rsidRPr="00F819D5">
        <w:rPr>
          <w:rFonts w:eastAsia="Malgun Gothic"/>
        </w:rPr>
        <w:t>Worked on Election job</w:t>
      </w:r>
    </w:p>
    <w:p w:rsidR="00D146B6" w:rsidRPr="00F819D5" w:rsidP="00201B45" w14:paraId="148FD026" w14:textId="77777777">
      <w:pPr>
        <w:widowControl/>
        <w:numPr>
          <w:ilvl w:val="0"/>
          <w:numId w:val="38"/>
        </w:numPr>
        <w:tabs>
          <w:tab w:val="left" w:pos="864"/>
        </w:tabs>
        <w:spacing w:after="60" w:line="1" w:lineRule="atLeast"/>
        <w:jc w:val="both"/>
        <w:textDirection w:val="btLr"/>
        <w:textAlignment w:val="top"/>
        <w:outlineLvl w:val="0"/>
        <w:rPr>
          <w:rFonts w:eastAsia="Malgun Gothic"/>
        </w:rPr>
      </w:pPr>
      <w:r w:rsidRPr="00F819D5">
        <w:rPr>
          <w:rFonts w:eastAsia="Malgun Gothic"/>
        </w:rPr>
        <w:t>Worked on testing and code review.</w:t>
      </w:r>
    </w:p>
    <w:p w:rsidR="00D146B6" w:rsidRPr="00F819D5" w:rsidP="00201B45" w14:paraId="6C31052A" w14:textId="77777777">
      <w:pPr>
        <w:widowControl/>
        <w:numPr>
          <w:ilvl w:val="0"/>
          <w:numId w:val="38"/>
        </w:numPr>
        <w:tabs>
          <w:tab w:val="left" w:pos="864"/>
        </w:tabs>
        <w:spacing w:after="60" w:line="1" w:lineRule="atLeast"/>
        <w:jc w:val="both"/>
        <w:textDirection w:val="btLr"/>
        <w:textAlignment w:val="top"/>
        <w:outlineLvl w:val="0"/>
        <w:rPr>
          <w:rFonts w:eastAsia="Malgun Gothic"/>
        </w:rPr>
      </w:pPr>
      <w:r w:rsidRPr="00F819D5">
        <w:rPr>
          <w:rFonts w:eastAsia="Malgun Gothic"/>
        </w:rPr>
        <w:t>Worked on SOX Audit task scheduler</w:t>
      </w:r>
    </w:p>
    <w:p w:rsidR="00D146B6" w:rsidRPr="00F819D5" w:rsidP="00DE400C" w14:paraId="2FA0016A" w14:textId="77777777">
      <w:pPr>
        <w:widowControl/>
        <w:tabs>
          <w:tab w:val="left" w:pos="864"/>
        </w:tabs>
        <w:spacing w:after="60" w:line="1" w:lineRule="atLeast"/>
        <w:jc w:val="both"/>
        <w:textDirection w:val="btLr"/>
        <w:textAlignment w:val="top"/>
        <w:outlineLvl w:val="0"/>
        <w:rPr>
          <w:rFonts w:eastAsia="Malgun Gothic"/>
        </w:rPr>
      </w:pPr>
    </w:p>
    <w:p w:rsidR="00D146B6" w:rsidRPr="00F819D5" w:rsidP="00DE400C" w14:paraId="2862FB61" w14:textId="77777777">
      <w:pPr>
        <w:ind w:left="-2"/>
        <w:rPr>
          <w:rFonts w:eastAsia="Malgun Gothic"/>
          <w:u w:val="single"/>
        </w:rPr>
      </w:pPr>
    </w:p>
    <w:p w:rsidR="00D146B6" w:rsidRPr="00F819D5" w:rsidP="00DE400C" w14:paraId="785270BB" w14:textId="77777777">
      <w:pPr>
        <w:ind w:left="360"/>
        <w:rPr>
          <w:rFonts w:eastAsia="Malgun Gothic"/>
        </w:rPr>
      </w:pPr>
      <w:r w:rsidRPr="00F819D5">
        <w:rPr>
          <w:rFonts w:eastAsia="Malgun Gothic"/>
          <w:b/>
        </w:rPr>
        <w:t>Project#1</w:t>
      </w:r>
      <w:r w:rsidRPr="00F819D5">
        <w:rPr>
          <w:rFonts w:eastAsia="Malgun Gothic"/>
          <w:b/>
        </w:rPr>
        <w:t>:</w:t>
      </w:r>
    </w:p>
    <w:p w:rsidR="00D146B6" w:rsidRPr="00F819D5" w:rsidP="00DE400C" w14:paraId="0DBBB47E" w14:textId="40D55B86">
      <w:pPr>
        <w:ind w:left="360"/>
        <w:rPr>
          <w:rFonts w:eastAsia="Malgun Gothic"/>
        </w:rPr>
      </w:pPr>
      <w:r w:rsidRPr="00F819D5">
        <w:rPr>
          <w:rFonts w:eastAsia="Malgun Gothic"/>
          <w:b/>
        </w:rPr>
        <w:t>Title</w:t>
      </w:r>
      <w:r w:rsidR="00201B45">
        <w:rPr>
          <w:rFonts w:eastAsia="Malgun Gothic"/>
          <w:b/>
        </w:rPr>
        <w:tab/>
      </w:r>
      <w:r w:rsidR="00201B45">
        <w:rPr>
          <w:rFonts w:eastAsia="Malgun Gothic"/>
          <w:b/>
        </w:rPr>
        <w:tab/>
      </w:r>
      <w:r w:rsidR="00201B45">
        <w:rPr>
          <w:rFonts w:eastAsia="Malgun Gothic"/>
          <w:b/>
        </w:rPr>
        <w:tab/>
      </w:r>
      <w:r w:rsidRPr="00F819D5">
        <w:rPr>
          <w:rFonts w:eastAsia="Malgun Gothic"/>
          <w:b/>
        </w:rPr>
        <w:t xml:space="preserve">: Recruit Sharp </w:t>
      </w:r>
    </w:p>
    <w:p w:rsidR="00D146B6" w:rsidRPr="00F819D5" w:rsidP="00DE400C" w14:paraId="7507F14E" w14:textId="3051C811">
      <w:pPr>
        <w:ind w:left="360"/>
        <w:rPr>
          <w:rFonts w:eastAsia="Malgun Gothic"/>
        </w:rPr>
      </w:pPr>
      <w:r w:rsidRPr="00F819D5">
        <w:rPr>
          <w:rFonts w:eastAsia="Malgun Gothic"/>
          <w:b/>
        </w:rPr>
        <w:t>Client</w:t>
      </w:r>
      <w:r w:rsidR="00201B45">
        <w:rPr>
          <w:rFonts w:eastAsia="Malgun Gothic"/>
          <w:b/>
        </w:rPr>
        <w:tab/>
      </w:r>
      <w:r w:rsidR="00201B45">
        <w:rPr>
          <w:rFonts w:eastAsia="Malgun Gothic"/>
          <w:b/>
        </w:rPr>
        <w:tab/>
      </w:r>
      <w:r w:rsidR="00201B45">
        <w:rPr>
          <w:rFonts w:eastAsia="Malgun Gothic"/>
          <w:b/>
        </w:rPr>
        <w:tab/>
      </w:r>
      <w:r w:rsidRPr="00F819D5">
        <w:rPr>
          <w:rFonts w:eastAsia="Malgun Gothic"/>
          <w:b/>
        </w:rPr>
        <w:t xml:space="preserve">: </w:t>
      </w:r>
      <w:r w:rsidRPr="00F819D5">
        <w:rPr>
          <w:rFonts w:eastAsia="Malgun Gothic"/>
        </w:rPr>
        <w:t>Solix Inc.</w:t>
      </w:r>
    </w:p>
    <w:p w:rsidR="00D146B6" w:rsidRPr="00F819D5" w:rsidP="00DE400C" w14:paraId="4CC12BA1" w14:textId="538D8976">
      <w:pPr>
        <w:spacing w:line="276" w:lineRule="auto"/>
        <w:ind w:left="360"/>
        <w:rPr>
          <w:rFonts w:eastAsia="Malgun Gothic"/>
        </w:rPr>
      </w:pPr>
      <w:r w:rsidRPr="00F819D5">
        <w:rPr>
          <w:rFonts w:eastAsia="Malgun Gothic"/>
          <w:b/>
        </w:rPr>
        <w:t>Environment</w:t>
      </w:r>
      <w:r w:rsidR="00201B45">
        <w:rPr>
          <w:rFonts w:eastAsia="Malgun Gothic"/>
          <w:b/>
        </w:rPr>
        <w:tab/>
      </w:r>
      <w:r w:rsidR="00201B45">
        <w:rPr>
          <w:rFonts w:eastAsia="Malgun Gothic"/>
          <w:b/>
        </w:rPr>
        <w:tab/>
      </w:r>
      <w:r w:rsidRPr="00F819D5">
        <w:rPr>
          <w:rFonts w:eastAsia="Malgun Gothic"/>
          <w:b/>
        </w:rPr>
        <w:t xml:space="preserve">:  </w:t>
      </w:r>
      <w:r w:rsidRPr="00F819D5">
        <w:rPr>
          <w:rFonts w:eastAsia="Malgun Gothic"/>
        </w:rPr>
        <w:t xml:space="preserve">Java, Hibernate, Spring Boot, Micro Services, Angular 6, </w:t>
      </w:r>
      <w:r w:rsidRPr="00F819D5">
        <w:rPr>
          <w:rFonts w:eastAsia="Malgun Gothic"/>
        </w:rPr>
        <w:t>Sql</w:t>
      </w:r>
      <w:r w:rsidRPr="00F819D5">
        <w:rPr>
          <w:rFonts w:eastAsia="Malgun Gothic"/>
        </w:rPr>
        <w:t xml:space="preserve"> server</w:t>
      </w:r>
      <w:r w:rsidRPr="00F819D5">
        <w:rPr>
          <w:rFonts w:eastAsia="Malgun Gothic"/>
          <w:b/>
        </w:rPr>
        <w:t>.</w:t>
      </w:r>
      <w:r w:rsidRPr="00F819D5">
        <w:rPr>
          <w:rFonts w:eastAsia="Malgun Gothic"/>
        </w:rPr>
        <w:t xml:space="preserve"> </w:t>
      </w:r>
    </w:p>
    <w:p w:rsidR="00D146B6" w:rsidRPr="00F819D5" w:rsidP="00DE400C" w14:paraId="29B3A7B7" w14:textId="77777777">
      <w:pPr>
        <w:spacing w:line="276" w:lineRule="auto"/>
        <w:ind w:left="-2"/>
        <w:rPr>
          <w:rFonts w:eastAsia="Malgun Gothic"/>
        </w:rPr>
      </w:pPr>
    </w:p>
    <w:p w:rsidR="00D146B6" w:rsidRPr="00F819D5" w:rsidP="00201B45" w14:paraId="6C35E45B" w14:textId="77DF65FB">
      <w:pPr>
        <w:rPr>
          <w:rFonts w:eastAsia="Malgun Gothic"/>
        </w:rPr>
      </w:pPr>
      <w:r w:rsidRPr="00F819D5">
        <w:rPr>
          <w:rFonts w:eastAsia="Malgun Gothic"/>
          <w:b/>
        </w:rPr>
        <w:t>Description</w:t>
      </w:r>
      <w:r w:rsidRPr="00F819D5">
        <w:rPr>
          <w:rFonts w:eastAsia="Malgun Gothic"/>
        </w:rPr>
        <w:t>:</w:t>
      </w:r>
    </w:p>
    <w:p w:rsidR="00D146B6" w:rsidRPr="00F819D5" w:rsidP="00201B45" w14:paraId="6A865ED5" w14:textId="77777777">
      <w:pPr>
        <w:rPr>
          <w:rFonts w:eastAsia="Malgun Gothic"/>
        </w:rPr>
      </w:pPr>
      <w:r w:rsidRPr="00F819D5">
        <w:rPr>
          <w:rFonts w:eastAsia="Malgun Gothic"/>
        </w:rPr>
        <w:t>Recruit Sharp is an automated system used by internal recruiters of company and which will take care of starting from job requisition to till candidate on-board into project</w:t>
      </w:r>
    </w:p>
    <w:p w:rsidR="00201B45" w:rsidP="00DE400C" w14:paraId="6F3C4372" w14:textId="77777777">
      <w:pPr>
        <w:ind w:left="360"/>
        <w:rPr>
          <w:rFonts w:eastAsia="Malgun Gothic"/>
          <w:b/>
        </w:rPr>
      </w:pPr>
    </w:p>
    <w:p w:rsidR="00201B45" w:rsidP="00DE400C" w14:paraId="0ACA715F" w14:textId="77777777">
      <w:pPr>
        <w:ind w:left="360"/>
        <w:rPr>
          <w:rFonts w:eastAsia="Malgun Gothic"/>
          <w:b/>
        </w:rPr>
      </w:pPr>
      <w:r w:rsidRPr="00F819D5">
        <w:rPr>
          <w:rFonts w:eastAsia="Malgun Gothic"/>
          <w:b/>
        </w:rPr>
        <w:t>Responsibilities:</w:t>
      </w:r>
    </w:p>
    <w:p w:rsidR="00D146B6" w:rsidRPr="00F819D5" w:rsidP="00DE400C" w14:paraId="3FF1013F" w14:textId="4F73066D">
      <w:pPr>
        <w:ind w:left="360"/>
        <w:rPr>
          <w:rFonts w:eastAsia="Malgun Gothic"/>
        </w:rPr>
      </w:pPr>
      <w:r w:rsidRPr="00F819D5">
        <w:rPr>
          <w:rFonts w:eastAsia="Malgun Gothic"/>
          <w:b/>
        </w:rPr>
        <w:t xml:space="preserve"> </w:t>
      </w:r>
    </w:p>
    <w:p w:rsidR="00D146B6" w:rsidRPr="00F819D5" w:rsidP="00201B45" w14:paraId="1BC9AEFF" w14:textId="77777777">
      <w:pPr>
        <w:widowControl/>
        <w:numPr>
          <w:ilvl w:val="0"/>
          <w:numId w:val="39"/>
        </w:numPr>
        <w:spacing w:line="1" w:lineRule="atLeast"/>
        <w:textDirection w:val="btLr"/>
        <w:textAlignment w:val="top"/>
        <w:outlineLvl w:val="0"/>
        <w:rPr>
          <w:rFonts w:eastAsia="Malgun Gothic"/>
        </w:rPr>
      </w:pPr>
      <w:r w:rsidRPr="00F819D5">
        <w:rPr>
          <w:rFonts w:eastAsia="Malgun Gothic"/>
        </w:rPr>
        <w:t>Worked as associate java developer for this project:</w:t>
      </w:r>
    </w:p>
    <w:p w:rsidR="00D146B6" w:rsidRPr="00F819D5" w:rsidP="00201B45" w14:paraId="234B2FB3" w14:textId="77777777">
      <w:pPr>
        <w:widowControl/>
        <w:numPr>
          <w:ilvl w:val="0"/>
          <w:numId w:val="39"/>
        </w:numPr>
        <w:spacing w:after="40" w:line="1" w:lineRule="atLeast"/>
        <w:textDirection w:val="btLr"/>
        <w:textAlignment w:val="top"/>
        <w:outlineLvl w:val="0"/>
        <w:rPr>
          <w:rFonts w:eastAsia="Malgun Gothic"/>
        </w:rPr>
      </w:pPr>
      <w:r w:rsidRPr="00F819D5">
        <w:rPr>
          <w:rFonts w:eastAsia="Malgun Gothic"/>
        </w:rPr>
        <w:t>Developed the code according to enhancements and new features</w:t>
      </w:r>
    </w:p>
    <w:p w:rsidR="00D146B6" w:rsidRPr="00F819D5" w:rsidP="00201B45" w14:paraId="1671AF4F" w14:textId="77777777">
      <w:pPr>
        <w:widowControl/>
        <w:numPr>
          <w:ilvl w:val="0"/>
          <w:numId w:val="39"/>
        </w:numPr>
        <w:spacing w:after="40" w:line="1" w:lineRule="atLeast"/>
        <w:textDirection w:val="btLr"/>
        <w:textAlignment w:val="top"/>
        <w:outlineLvl w:val="0"/>
        <w:rPr>
          <w:rFonts w:eastAsia="Malgun Gothic"/>
        </w:rPr>
      </w:pPr>
      <w:r w:rsidRPr="00F819D5">
        <w:rPr>
          <w:rFonts w:eastAsia="Malgun Gothic"/>
        </w:rPr>
        <w:t xml:space="preserve">Unit testing of developed code and system integration testing of the application </w:t>
      </w:r>
    </w:p>
    <w:p w:rsidR="002269CD" w:rsidRPr="00F819D5" w:rsidP="00DE400C" w14:paraId="225F35E7" w14:textId="77777777">
      <w:pPr>
        <w:widowControl/>
        <w:spacing w:after="40" w:line="1" w:lineRule="atLeast"/>
        <w:textDirection w:val="btLr"/>
        <w:textAlignment w:val="top"/>
        <w:outlineLvl w:val="0"/>
        <w:rPr>
          <w:rFonts w:eastAsia="Malgun Gothic"/>
        </w:rPr>
      </w:pPr>
    </w:p>
    <w:p w:rsidR="005338CA" w:rsidRPr="00F819D5" w:rsidP="00DE400C" w14:paraId="39A3AE58" w14:textId="77777777">
      <w:pPr>
        <w:ind w:left="360"/>
        <w:rPr>
          <w:rFonts w:eastAsia="Malgun Gothic"/>
          <w:color w:val="000000"/>
        </w:rPr>
      </w:pPr>
      <w:r w:rsidRPr="00F819D5">
        <w:rPr>
          <w:rFonts w:eastAsia="Malgun Gothic"/>
          <w:color w:val="000000"/>
        </w:rPr>
        <w:t>PERSONAL DETAILS:</w:t>
      </w:r>
    </w:p>
    <w:p w:rsidR="0095394F" w:rsidRPr="00F819D5" w:rsidP="00DE400C" w14:paraId="57642E20" w14:textId="77777777">
      <w:pPr>
        <w:ind w:left="360"/>
        <w:rPr>
          <w:rFonts w:eastAsia="Malgun Gothic"/>
          <w:b/>
        </w:rPr>
      </w:pPr>
      <w:r w:rsidRPr="00F819D5">
        <w:rPr>
          <w:rFonts w:eastAsia="Malgun Gothic"/>
          <w:b/>
        </w:rPr>
        <w:t>Personal</w:t>
      </w:r>
      <w:r w:rsidRPr="00F819D5">
        <w:rPr>
          <w:rFonts w:eastAsia="Malgun Gothic"/>
          <w:b/>
          <w:spacing w:val="-5"/>
        </w:rPr>
        <w:t xml:space="preserve"> </w:t>
      </w:r>
      <w:r w:rsidRPr="00F819D5">
        <w:rPr>
          <w:rFonts w:eastAsia="Malgun Gothic"/>
          <w:b/>
        </w:rPr>
        <w:t>Profile:</w:t>
      </w:r>
    </w:p>
    <w:p w:rsidR="0095394F" w:rsidRPr="00F819D5" w:rsidP="00DE400C" w14:paraId="394A5865" w14:textId="77777777">
      <w:pPr>
        <w:spacing w:before="6"/>
        <w:rPr>
          <w:rFonts w:eastAsia="Malgun Gothic"/>
          <w:b/>
        </w:rPr>
      </w:pPr>
    </w:p>
    <w:p w:rsidR="00201B45" w:rsidP="00201B45" w14:paraId="4DDD841C" w14:textId="77777777">
      <w:pPr>
        <w:tabs>
          <w:tab w:val="left" w:pos="2380"/>
        </w:tabs>
        <w:ind w:left="360"/>
        <w:rPr>
          <w:rFonts w:eastAsia="Malgun Gothic"/>
        </w:rPr>
      </w:pPr>
      <w:r w:rsidRPr="00F819D5">
        <w:rPr>
          <w:rFonts w:eastAsia="Malgun Gothic"/>
        </w:rPr>
        <w:t>Name</w:t>
      </w:r>
      <w:r>
        <w:rPr>
          <w:rFonts w:eastAsia="Malgun Gothic"/>
        </w:rPr>
        <w:tab/>
      </w:r>
      <w:r w:rsidRPr="00F819D5">
        <w:rPr>
          <w:rFonts w:eastAsia="Malgun Gothic"/>
        </w:rPr>
        <w:t>:</w:t>
      </w:r>
      <w:r>
        <w:rPr>
          <w:rFonts w:eastAsia="Malgun Gothic"/>
          <w:spacing w:val="-2"/>
        </w:rPr>
        <w:tab/>
      </w:r>
      <w:r>
        <w:rPr>
          <w:rFonts w:eastAsia="Malgun Gothic"/>
          <w:spacing w:val="-2"/>
        </w:rPr>
        <w:t>Katravath</w:t>
      </w:r>
      <w:r>
        <w:rPr>
          <w:rFonts w:eastAsia="Malgun Gothic"/>
          <w:spacing w:val="-2"/>
        </w:rPr>
        <w:t xml:space="preserve"> </w:t>
      </w:r>
      <w:r>
        <w:rPr>
          <w:rFonts w:eastAsia="Malgun Gothic"/>
          <w:spacing w:val="-2"/>
        </w:rPr>
        <w:t>Mothya</w:t>
      </w:r>
    </w:p>
    <w:p w:rsidR="00201B45" w:rsidP="00201B45" w14:paraId="3A138BB7" w14:textId="30AB3A88">
      <w:pPr>
        <w:tabs>
          <w:tab w:val="left" w:pos="2380"/>
        </w:tabs>
        <w:ind w:left="360"/>
        <w:rPr>
          <w:rFonts w:eastAsia="Malgun Gothic"/>
        </w:rPr>
      </w:pPr>
      <w:r w:rsidRPr="00F819D5">
        <w:rPr>
          <w:rFonts w:eastAsia="Malgun Gothic"/>
        </w:rPr>
        <w:t>Father’s</w:t>
      </w:r>
      <w:r w:rsidRPr="00F819D5">
        <w:rPr>
          <w:rFonts w:eastAsia="Malgun Gothic"/>
          <w:spacing w:val="-3"/>
        </w:rPr>
        <w:t xml:space="preserve"> </w:t>
      </w:r>
      <w:r w:rsidRPr="00F819D5">
        <w:rPr>
          <w:rFonts w:eastAsia="Malgun Gothic"/>
        </w:rPr>
        <w:t>Nam</w:t>
      </w:r>
      <w:r>
        <w:rPr>
          <w:rFonts w:eastAsia="Malgun Gothic"/>
        </w:rPr>
        <w:t>e</w:t>
      </w:r>
      <w:r>
        <w:rPr>
          <w:rFonts w:eastAsia="Malgun Gothic"/>
        </w:rPr>
        <w:tab/>
        <w:t>:</w:t>
      </w:r>
      <w:r>
        <w:rPr>
          <w:rFonts w:eastAsia="Malgun Gothic"/>
        </w:rPr>
        <w:tab/>
      </w:r>
      <w:r>
        <w:rPr>
          <w:rFonts w:eastAsia="Malgun Gothic"/>
        </w:rPr>
        <w:t>Kathravath</w:t>
      </w:r>
      <w:r>
        <w:rPr>
          <w:rFonts w:eastAsia="Malgun Gothic"/>
        </w:rPr>
        <w:t xml:space="preserve"> Jagna</w:t>
      </w:r>
    </w:p>
    <w:p w:rsidR="00201B45" w:rsidP="00201B45" w14:paraId="00F72E64" w14:textId="2473F1AF">
      <w:pPr>
        <w:tabs>
          <w:tab w:val="left" w:pos="2380"/>
        </w:tabs>
        <w:ind w:left="360"/>
        <w:rPr>
          <w:rFonts w:eastAsia="Malgun Gothic"/>
        </w:rPr>
      </w:pPr>
      <w:r w:rsidRPr="00F819D5">
        <w:rPr>
          <w:rFonts w:eastAsia="Malgun Gothic"/>
        </w:rPr>
        <w:t>Date</w:t>
      </w:r>
      <w:r w:rsidRPr="00F819D5">
        <w:rPr>
          <w:rFonts w:eastAsia="Malgun Gothic"/>
          <w:spacing w:val="-1"/>
        </w:rPr>
        <w:t xml:space="preserve"> </w:t>
      </w:r>
      <w:r w:rsidRPr="00F819D5">
        <w:rPr>
          <w:rFonts w:eastAsia="Malgun Gothic"/>
        </w:rPr>
        <w:t>of</w:t>
      </w:r>
      <w:r w:rsidRPr="00F819D5">
        <w:rPr>
          <w:rFonts w:eastAsia="Malgun Gothic"/>
          <w:spacing w:val="-1"/>
        </w:rPr>
        <w:t xml:space="preserve"> </w:t>
      </w:r>
      <w:r w:rsidRPr="00F819D5">
        <w:rPr>
          <w:rFonts w:eastAsia="Malgun Gothic"/>
        </w:rPr>
        <w:t>Birth</w:t>
      </w:r>
      <w:r>
        <w:rPr>
          <w:rFonts w:eastAsia="Malgun Gothic"/>
        </w:rPr>
        <w:tab/>
      </w:r>
      <w:r w:rsidRPr="00F819D5">
        <w:rPr>
          <w:rFonts w:eastAsia="Malgun Gothic"/>
        </w:rPr>
        <w:t>:</w:t>
      </w:r>
      <w:r>
        <w:rPr>
          <w:rFonts w:eastAsia="Malgun Gothic"/>
        </w:rPr>
        <w:tab/>
      </w:r>
      <w:r w:rsidRPr="00F819D5">
        <w:rPr>
          <w:rFonts w:eastAsia="Malgun Gothic"/>
        </w:rPr>
        <w:t>0</w:t>
      </w:r>
      <w:r>
        <w:rPr>
          <w:rFonts w:eastAsia="Malgun Gothic"/>
        </w:rPr>
        <w:t>7</w:t>
      </w:r>
      <w:r w:rsidRPr="00F819D5">
        <w:rPr>
          <w:rFonts w:eastAsia="Malgun Gothic"/>
        </w:rPr>
        <w:t>-08-197</w:t>
      </w:r>
      <w:r>
        <w:rPr>
          <w:rFonts w:eastAsia="Malgun Gothic"/>
        </w:rPr>
        <w:t>9</w:t>
      </w:r>
    </w:p>
    <w:p w:rsidR="00201B45" w:rsidP="00201B45" w14:paraId="61EC8610" w14:textId="77777777">
      <w:pPr>
        <w:tabs>
          <w:tab w:val="left" w:pos="2380"/>
        </w:tabs>
        <w:ind w:left="360"/>
        <w:rPr>
          <w:rFonts w:eastAsia="Malgun Gothic"/>
        </w:rPr>
      </w:pPr>
      <w:r w:rsidRPr="00F819D5">
        <w:rPr>
          <w:rFonts w:eastAsia="Malgun Gothic"/>
        </w:rPr>
        <w:t>Nationality</w:t>
      </w:r>
      <w:r w:rsidRPr="00F819D5">
        <w:rPr>
          <w:rFonts w:eastAsia="Malgun Gothic"/>
        </w:rPr>
        <w:tab/>
        <w:t>:</w:t>
      </w:r>
      <w:r w:rsidRPr="00F819D5">
        <w:rPr>
          <w:rFonts w:eastAsia="Malgun Gothic"/>
        </w:rPr>
        <w:tab/>
        <w:t>Indian</w:t>
      </w:r>
    </w:p>
    <w:p w:rsidR="00201B45" w:rsidP="00201B45" w14:paraId="12D7A527" w14:textId="77777777">
      <w:pPr>
        <w:tabs>
          <w:tab w:val="left" w:pos="2380"/>
        </w:tabs>
        <w:ind w:left="360"/>
        <w:rPr>
          <w:rFonts w:eastAsia="Malgun Gothic"/>
        </w:rPr>
      </w:pPr>
      <w:r w:rsidRPr="00F819D5">
        <w:rPr>
          <w:rFonts w:eastAsia="Malgun Gothic"/>
        </w:rPr>
        <w:t>Gender</w:t>
      </w:r>
      <w:r w:rsidRPr="00F819D5">
        <w:rPr>
          <w:rFonts w:eastAsia="Malgun Gothic"/>
        </w:rPr>
        <w:tab/>
        <w:t>:</w:t>
      </w:r>
      <w:r w:rsidRPr="00F819D5">
        <w:rPr>
          <w:rFonts w:eastAsia="Malgun Gothic"/>
        </w:rPr>
        <w:tab/>
        <w:t>Male</w:t>
      </w:r>
    </w:p>
    <w:p w:rsidR="00201B45" w:rsidP="00201B45" w14:paraId="27938F26" w14:textId="77777777">
      <w:pPr>
        <w:tabs>
          <w:tab w:val="left" w:pos="2380"/>
        </w:tabs>
        <w:ind w:left="360"/>
        <w:rPr>
          <w:rFonts w:eastAsia="Malgun Gothic"/>
          <w:spacing w:val="1"/>
        </w:rPr>
      </w:pPr>
      <w:r w:rsidRPr="00F819D5">
        <w:rPr>
          <w:rFonts w:eastAsia="Malgun Gothic"/>
        </w:rPr>
        <w:t>Marital</w:t>
      </w:r>
      <w:r w:rsidRPr="00F819D5">
        <w:rPr>
          <w:rFonts w:eastAsia="Malgun Gothic"/>
          <w:spacing w:val="-5"/>
        </w:rPr>
        <w:t xml:space="preserve"> </w:t>
      </w:r>
      <w:r w:rsidRPr="00F819D5">
        <w:rPr>
          <w:rFonts w:eastAsia="Malgun Gothic"/>
        </w:rPr>
        <w:t>Status</w:t>
      </w:r>
      <w:r w:rsidRPr="00F819D5">
        <w:rPr>
          <w:rFonts w:eastAsia="Malgun Gothic"/>
        </w:rPr>
        <w:tab/>
        <w:t>:</w:t>
      </w:r>
      <w:r>
        <w:rPr>
          <w:rFonts w:eastAsia="Malgun Gothic"/>
        </w:rPr>
        <w:tab/>
      </w:r>
      <w:r w:rsidRPr="00F819D5">
        <w:rPr>
          <w:rFonts w:eastAsia="Malgun Gothic"/>
        </w:rPr>
        <w:t>Married</w:t>
      </w:r>
    </w:p>
    <w:p w:rsidR="0095394F" w:rsidP="00201B45" w14:paraId="50ECA046" w14:textId="0DB30355">
      <w:pPr>
        <w:tabs>
          <w:tab w:val="left" w:pos="2380"/>
        </w:tabs>
        <w:ind w:left="360"/>
        <w:rPr>
          <w:rFonts w:eastAsia="Malgun Gothic"/>
        </w:rPr>
      </w:pPr>
      <w:r w:rsidRPr="00F819D5">
        <w:rPr>
          <w:rFonts w:eastAsia="Malgun Gothic"/>
        </w:rPr>
        <w:t>Languages</w:t>
      </w:r>
      <w:r w:rsidRPr="00F819D5">
        <w:rPr>
          <w:rFonts w:eastAsia="Malgun Gothic"/>
          <w:spacing w:val="-4"/>
        </w:rPr>
        <w:t xml:space="preserve"> </w:t>
      </w:r>
      <w:r w:rsidRPr="00F819D5">
        <w:rPr>
          <w:rFonts w:eastAsia="Malgun Gothic"/>
        </w:rPr>
        <w:t>known</w:t>
      </w:r>
      <w:r w:rsidRPr="00F819D5">
        <w:rPr>
          <w:rFonts w:eastAsia="Malgun Gothic"/>
        </w:rPr>
        <w:tab/>
        <w:t>:</w:t>
      </w:r>
      <w:r w:rsidRPr="00F819D5">
        <w:rPr>
          <w:rFonts w:eastAsia="Malgun Gothic"/>
        </w:rPr>
        <w:tab/>
        <w:t>English</w:t>
      </w:r>
      <w:r w:rsidRPr="00F819D5">
        <w:rPr>
          <w:rFonts w:eastAsia="Malgun Gothic"/>
          <w:spacing w:val="-6"/>
        </w:rPr>
        <w:t xml:space="preserve"> </w:t>
      </w:r>
      <w:r w:rsidRPr="00F819D5">
        <w:rPr>
          <w:rFonts w:eastAsia="Malgun Gothic"/>
        </w:rPr>
        <w:t>and</w:t>
      </w:r>
      <w:r w:rsidRPr="00F819D5">
        <w:rPr>
          <w:rFonts w:eastAsia="Malgun Gothic"/>
          <w:spacing w:val="-8"/>
        </w:rPr>
        <w:t xml:space="preserve"> </w:t>
      </w:r>
      <w:r w:rsidRPr="00F819D5">
        <w:rPr>
          <w:rFonts w:eastAsia="Malgun Gothic"/>
        </w:rPr>
        <w:t>Telugu</w:t>
      </w:r>
    </w:p>
    <w:p w:rsidR="00201B45" w:rsidRPr="00F819D5" w:rsidP="00201B45" w14:paraId="4A864628" w14:textId="77777777">
      <w:pPr>
        <w:tabs>
          <w:tab w:val="left" w:pos="2380"/>
        </w:tabs>
        <w:ind w:left="360"/>
        <w:rPr>
          <w:rFonts w:eastAsia="Malgun Gothic"/>
        </w:rPr>
      </w:pPr>
    </w:p>
    <w:p w:rsidR="0095394F" w:rsidRPr="00F819D5" w:rsidP="00DE400C" w14:paraId="20CD891B" w14:textId="1CF6A13D">
      <w:pPr>
        <w:tabs>
          <w:tab w:val="left" w:pos="2380"/>
          <w:tab w:val="left" w:pos="3101"/>
        </w:tabs>
        <w:spacing w:before="24"/>
        <w:ind w:left="360"/>
        <w:rPr>
          <w:rFonts w:eastAsia="Malgun Gothic"/>
          <w:b/>
        </w:rPr>
      </w:pPr>
      <w:r w:rsidRPr="00F819D5">
        <w:rPr>
          <w:rFonts w:eastAsia="Malgun Gothic"/>
          <w:b/>
        </w:rPr>
        <w:t xml:space="preserve">BA </w:t>
      </w:r>
      <w:r w:rsidRPr="00F819D5" w:rsidR="00DE400C">
        <w:rPr>
          <w:rFonts w:eastAsia="Malgun Gothic"/>
          <w:b/>
        </w:rPr>
        <w:t>Passed</w:t>
      </w:r>
      <w:r w:rsidRPr="00F819D5">
        <w:rPr>
          <w:rFonts w:eastAsia="Malgun Gothic"/>
          <w:b/>
        </w:rPr>
        <w:t xml:space="preserve"> out in Osmania University at </w:t>
      </w:r>
      <w:r w:rsidR="00DE400C">
        <w:rPr>
          <w:rFonts w:eastAsia="Malgun Gothic"/>
          <w:b/>
        </w:rPr>
        <w:t>2012</w:t>
      </w:r>
      <w:r w:rsidRPr="00F819D5">
        <w:rPr>
          <w:rFonts w:eastAsia="Malgun Gothic"/>
          <w:b/>
        </w:rPr>
        <w:t>.</w:t>
      </w:r>
    </w:p>
    <w:p w:rsidR="002269CD" w:rsidRPr="00F819D5" w:rsidP="00DE400C" w14:paraId="081184F6" w14:textId="77777777">
      <w:pPr>
        <w:ind w:left="300"/>
        <w:rPr>
          <w:rFonts w:eastAsia="Malgun Gothic"/>
          <w:color w:val="000000"/>
          <w:lang w:eastAsia="en-US"/>
        </w:rPr>
      </w:pPr>
    </w:p>
    <w:p w:rsidR="002269CD" w:rsidRPr="00F819D5" w:rsidP="00DE400C" w14:paraId="23269508" w14:textId="77777777">
      <w:pPr>
        <w:ind w:left="180"/>
        <w:rPr>
          <w:rFonts w:eastAsia="Malgun Gothic"/>
          <w:color w:val="000000"/>
          <w:lang w:eastAsia="en-US"/>
        </w:rPr>
      </w:pPr>
    </w:p>
    <w:p w:rsidR="005338CA" w:rsidRPr="00F819D5" w:rsidP="00DE400C" w14:paraId="1A300835" w14:textId="77777777">
      <w:pPr>
        <w:ind w:left="360"/>
        <w:rPr>
          <w:rFonts w:eastAsia="Malgun Gothic"/>
          <w:b/>
          <w:color w:val="000000"/>
        </w:rPr>
      </w:pPr>
      <w:r w:rsidRPr="00F819D5">
        <w:rPr>
          <w:rFonts w:eastAsia="Malgun Gothic"/>
          <w:b/>
          <w:color w:val="000000"/>
        </w:rPr>
        <w:t>DECLARATION:</w:t>
      </w:r>
    </w:p>
    <w:p w:rsidR="005338CA" w:rsidRPr="00F819D5" w:rsidP="00DE400C" w14:paraId="3FB7AADA" w14:textId="77777777">
      <w:pPr>
        <w:rPr>
          <w:rFonts w:eastAsia="Malgun Gothic"/>
          <w:b/>
          <w:color w:val="000000"/>
        </w:rPr>
      </w:pPr>
    </w:p>
    <w:p w:rsidR="005338CA" w:rsidRPr="00F819D5" w:rsidP="00DE400C" w14:paraId="04223F9F" w14:textId="77777777">
      <w:pPr>
        <w:tabs>
          <w:tab w:val="left" w:pos="3060"/>
        </w:tabs>
        <w:spacing w:after="200" w:line="276" w:lineRule="auto"/>
        <w:ind w:left="360"/>
        <w:rPr>
          <w:rFonts w:eastAsia="Malgun Gothic"/>
        </w:rPr>
      </w:pPr>
      <w:r w:rsidRPr="00F819D5">
        <w:rPr>
          <w:rFonts w:eastAsia="Malgun Gothic"/>
        </w:rPr>
        <w:t>Hereby declare that the information furnished above is true to the best of my knowledge.</w:t>
      </w:r>
    </w:p>
    <w:p w:rsidR="005338CA" w:rsidRPr="00F819D5" w:rsidP="00DE400C" w14:paraId="30EF62BF" w14:textId="77777777">
      <w:pPr>
        <w:tabs>
          <w:tab w:val="left" w:pos="3060"/>
        </w:tabs>
        <w:spacing w:after="200" w:line="276" w:lineRule="auto"/>
        <w:rPr>
          <w:rFonts w:eastAsia="Malgun Gothic"/>
        </w:rPr>
      </w:pPr>
    </w:p>
    <w:p w:rsidR="005338CA" w:rsidRPr="00F819D5" w:rsidP="00DE400C" w14:paraId="6AAC04C3" w14:textId="77777777">
      <w:pPr>
        <w:spacing w:after="200" w:line="276" w:lineRule="auto"/>
        <w:ind w:left="13110" w:right="810"/>
        <w:rPr>
          <w:rFonts w:eastAsia="Malgun Gothic"/>
        </w:rPr>
      </w:pPr>
    </w:p>
    <w:p w:rsidR="005338CA" w:rsidRPr="00F819D5" w:rsidP="00DE400C" w14:paraId="643FA2B3" w14:textId="77777777">
      <w:pPr>
        <w:ind w:left="6480"/>
        <w:jc w:val="both"/>
        <w:rPr>
          <w:rFonts w:eastAsia="Malgun Gothic"/>
        </w:rPr>
      </w:pPr>
    </w:p>
    <w:p w:rsidR="00C63429" w:rsidRPr="00F819D5" w:rsidP="00DE400C" w14:paraId="7851A283" w14:textId="77777777">
      <w:pPr>
        <w:tabs>
          <w:tab w:val="left" w:pos="0"/>
        </w:tabs>
        <w:rPr>
          <w:rFonts w:eastAsia="Malgun Gothic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5"/>
          </v:shape>
        </w:pict>
      </w:r>
    </w:p>
    <w:sectPr w:rsidSect="00F819D5">
      <w:headerReference w:type="default" r:id="rId6"/>
      <w:footerReference w:type="default" r:id="rId7"/>
      <w:footnotePr>
        <w:pos w:val="beneathText"/>
      </w:footnotePr>
      <w:pgSz w:w="12240" w:h="15840"/>
      <w:pgMar w:top="1228" w:right="1050" w:bottom="1890" w:left="1275" w:header="454" w:footer="454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mbria"/>
    <w:panose1 w:val="00000000000000000000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63429" w:rsidP="00F819D5" w14:paraId="6EC2BFB6" w14:textId="77777777">
    <w:pPr>
      <w:pStyle w:val="Footer"/>
      <w:pBdr>
        <w:top w:val="single" w:sz="4" w:space="0" w:color="C0C0C0"/>
      </w:pBdr>
      <w:tabs>
        <w:tab w:val="left" w:pos="2655"/>
      </w:tabs>
    </w:pPr>
    <w:r>
      <w:rPr>
        <w:rStyle w:val="PageNumber"/>
      </w:rPr>
      <w:t xml:space="preserve">  </w:t>
    </w:r>
    <w:r>
      <w:rPr>
        <w:rFonts w:ascii="Book Antiqua" w:hAnsi="Book Antiqua" w:cs="Book Antiqua"/>
      </w:rPr>
      <w:tab/>
    </w:r>
    <w:r>
      <w:rPr>
        <w:rFonts w:ascii="Book Antiqua" w:hAnsi="Book Antiqua" w:cs="Book Antiqua"/>
      </w:rPr>
      <w:tab/>
    </w:r>
    <w:r>
      <w:rPr>
        <w:rFonts w:ascii="Cambria" w:hAnsi="Cambria" w:cs="Cambria"/>
        <w:sz w:val="28"/>
        <w:szCs w:val="28"/>
      </w:rPr>
      <w:t xml:space="preserve"> </w:t>
    </w:r>
    <w:r>
      <w:rPr>
        <w:rFonts w:cs="Book Antiqua"/>
      </w:rPr>
      <w:fldChar w:fldCharType="begin"/>
    </w:r>
    <w:r>
      <w:rPr>
        <w:rFonts w:cs="Book Antiqua"/>
      </w:rPr>
      <w:instrText xml:space="preserve"> PAGE </w:instrText>
    </w:r>
    <w:r>
      <w:rPr>
        <w:rFonts w:cs="Book Antiqua"/>
      </w:rPr>
      <w:fldChar w:fldCharType="separate"/>
    </w:r>
    <w:r w:rsidR="00DE72E9">
      <w:rPr>
        <w:rFonts w:cs="Book Antiqua"/>
        <w:noProof/>
      </w:rPr>
      <w:t>2</w:t>
    </w:r>
    <w:r>
      <w:rPr>
        <w:rFonts w:cs="Book Antiqua"/>
      </w:rPr>
      <w:fldChar w:fldCharType="end"/>
    </w:r>
    <w:r>
      <w:rPr>
        <w:rFonts w:ascii="Cambria" w:hAnsi="Cambria" w:cs="Cambria"/>
        <w:sz w:val="28"/>
        <w:szCs w:val="28"/>
      </w:rPr>
      <w:t xml:space="preserve"> </w:t>
    </w:r>
    <w:r>
      <w:tab/>
    </w:r>
    <w:r>
      <w:tab/>
    </w:r>
  </w:p>
  <w:p w:rsidR="00420D24" w14:paraId="4041A413" w14:textId="77777777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63429" w:rsidRPr="007829C6" w:rsidP="007829C6" w14:paraId="435833E1" w14:textId="77777777">
    <w:pPr>
      <w:pStyle w:val="Header"/>
      <w:ind w:left="864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mc:AlternateContent>
      <mc:Choice Requires="v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6823431" o:spid="_x0000_i1025" type="#_x0000_t75" style="width:11.4pt;height:11.4pt" o:bullet="t">
            <v:imagedata r:id="rId1" o:title=""/>
          </v:shape>
        </w:pict>
      </mc:Choice>
      <mc:Fallback>
        <w:drawing>
          <wp:inline distT="0" distB="0" distL="0" distR="0">
            <wp:extent cx="144780" cy="144780"/>
            <wp:effectExtent l="0" t="0" r="0" b="0"/>
            <wp:docPr id="6823431" name="Picture 6823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>
    <w:nsid w:val="00000001"/>
    <w:multiLevelType w:val="multilevel"/>
    <w:tmpl w:val="00000001"/>
    <w:lvl w:ilvl="0">
      <w:start w:val="1"/>
      <w:numFmt w:val="none"/>
      <w:suff w:val="nothing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"/>
      <w:lvlJc w:val="left"/>
      <w:pPr>
        <w:tabs>
          <w:tab w:val="num" w:pos="0"/>
        </w:tabs>
        <w:ind w:left="207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"/>
      <w:lvlJc w:val="left"/>
      <w:pPr>
        <w:tabs>
          <w:tab w:val="num" w:pos="0"/>
        </w:tabs>
        <w:ind w:left="1080" w:hanging="360"/>
      </w:pPr>
      <w:rPr>
        <w:rFonts w:ascii="Wingdings" w:hAnsi="Wingdings" w:cs="Wingdings"/>
        <w:color w:val="000000"/>
      </w:rPr>
    </w:lvl>
    <w:lvl w:ilvl="1">
      <w:start w:val="1"/>
      <w:numFmt w:val="none"/>
      <w:suff w:val="nothing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num" w:pos="0"/>
        </w:tabs>
        <w:ind w:left="1584" w:hanging="1584"/>
      </w:pPr>
    </w:lvl>
  </w:abstractNum>
  <w:abstractNum w:abstractNumId="3">
    <w:nsid w:val="00000004"/>
    <w:multiLevelType w:val="singleLevel"/>
    <w:tmpl w:val="00000004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Symbol"/>
        <w:color w:val="000000"/>
        <w:shd w:val="clear" w:color="auto" w:fill="FFFFFF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5">
    <w:nsid w:val="00000006"/>
    <w:multiLevelType w:val="singleLevel"/>
    <w:tmpl w:val="00000006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Symbol"/>
      </w:rPr>
    </w:lvl>
  </w:abstractNum>
  <w:abstractNum w:abstractNumId="6">
    <w:nsid w:val="00000007"/>
    <w:multiLevelType w:val="hybridMultilevel"/>
    <w:tmpl w:val="67405A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A2061E"/>
    <w:multiLevelType w:val="multilevel"/>
    <w:tmpl w:val="B8007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0EB13E45"/>
    <w:multiLevelType w:val="multilevel"/>
    <w:tmpl w:val="5922F158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9">
    <w:nsid w:val="0F852085"/>
    <w:multiLevelType w:val="multilevel"/>
    <w:tmpl w:val="83BC66A0"/>
    <w:lvl w:ilvl="0">
      <w:start w:val="1"/>
      <w:numFmt w:val="decimal"/>
      <w:lvlText w:val="%1."/>
      <w:lvlJc w:val="left"/>
      <w:pPr>
        <w:ind w:left="90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0" w:hanging="180"/>
      </w:pPr>
      <w:rPr>
        <w:vertAlign w:val="baseline"/>
      </w:rPr>
    </w:lvl>
  </w:abstractNum>
  <w:abstractNum w:abstractNumId="10">
    <w:nsid w:val="157B3FE3"/>
    <w:multiLevelType w:val="multilevel"/>
    <w:tmpl w:val="6BE0C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58B1F1D"/>
    <w:multiLevelType w:val="multilevel"/>
    <w:tmpl w:val="AEF0C4D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">
    <w:nsid w:val="19516BCC"/>
    <w:multiLevelType w:val="hybridMultilevel"/>
    <w:tmpl w:val="85D6C70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B6502E"/>
    <w:multiLevelType w:val="multilevel"/>
    <w:tmpl w:val="61EAB09C"/>
    <w:lvl w:ilvl="0">
      <w:start w:val="1"/>
      <w:numFmt w:val="decimal"/>
      <w:pStyle w:val="REDBULLETS"/>
      <w:lvlText w:val="%1."/>
      <w:lvlJc w:val="left"/>
      <w:pPr>
        <w:ind w:left="90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0" w:hanging="180"/>
      </w:pPr>
      <w:rPr>
        <w:vertAlign w:val="baseline"/>
      </w:rPr>
    </w:lvl>
  </w:abstractNum>
  <w:abstractNum w:abstractNumId="14">
    <w:nsid w:val="21597BE6"/>
    <w:multiLevelType w:val="hybridMultilevel"/>
    <w:tmpl w:val="F010165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E30C11"/>
    <w:multiLevelType w:val="hybridMultilevel"/>
    <w:tmpl w:val="2A987C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0830A7"/>
    <w:multiLevelType w:val="multilevel"/>
    <w:tmpl w:val="4AA4F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91C49CE"/>
    <w:multiLevelType w:val="hybridMultilevel"/>
    <w:tmpl w:val="3092DE5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772290"/>
    <w:multiLevelType w:val="multilevel"/>
    <w:tmpl w:val="37C6F9E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0"/>
      <w:numFmt w:val="decimal"/>
      <w:lvlJc w:val="left"/>
      <w:pPr>
        <w:ind w:left="0" w:firstLine="0"/>
      </w:pPr>
    </w:lvl>
    <w:lvl w:ilvl="2">
      <w:start w:val="0"/>
      <w:numFmt w:val="decimal"/>
      <w:lvlJc w:val="left"/>
      <w:pPr>
        <w:ind w:left="0" w:firstLine="0"/>
      </w:pPr>
    </w:lvl>
    <w:lvl w:ilvl="3">
      <w:start w:val="0"/>
      <w:numFmt w:val="decimal"/>
      <w:lvlJc w:val="left"/>
      <w:pPr>
        <w:ind w:left="0" w:firstLine="0"/>
      </w:pPr>
    </w:lvl>
    <w:lvl w:ilvl="4">
      <w:start w:val="0"/>
      <w:numFmt w:val="decimal"/>
      <w:lvlJc w:val="left"/>
      <w:pPr>
        <w:ind w:left="0" w:firstLine="0"/>
      </w:pPr>
    </w:lvl>
    <w:lvl w:ilvl="5">
      <w:start w:val="0"/>
      <w:numFmt w:val="decimal"/>
      <w:lvlJc w:val="left"/>
      <w:pPr>
        <w:ind w:left="0" w:firstLine="0"/>
      </w:pPr>
    </w:lvl>
    <w:lvl w:ilvl="6">
      <w:start w:val="0"/>
      <w:numFmt w:val="decimal"/>
      <w:lvlJc w:val="left"/>
      <w:pPr>
        <w:ind w:left="0" w:firstLine="0"/>
      </w:pPr>
    </w:lvl>
    <w:lvl w:ilvl="7">
      <w:start w:val="0"/>
      <w:numFmt w:val="decimal"/>
      <w:lvlJc w:val="left"/>
      <w:pPr>
        <w:ind w:left="0" w:firstLine="0"/>
      </w:pPr>
    </w:lvl>
    <w:lvl w:ilvl="8">
      <w:start w:val="0"/>
      <w:numFmt w:val="decimal"/>
      <w:lvlJc w:val="left"/>
      <w:pPr>
        <w:ind w:left="0" w:firstLine="0"/>
      </w:pPr>
    </w:lvl>
  </w:abstractNum>
  <w:abstractNum w:abstractNumId="19">
    <w:nsid w:val="36C605CA"/>
    <w:multiLevelType w:val="hybridMultilevel"/>
    <w:tmpl w:val="8CD68FF0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D176CFA"/>
    <w:multiLevelType w:val="hybridMultilevel"/>
    <w:tmpl w:val="25DE121A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F65910"/>
    <w:multiLevelType w:val="hybridMultilevel"/>
    <w:tmpl w:val="E910A5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893D75"/>
    <w:multiLevelType w:val="hybridMultilevel"/>
    <w:tmpl w:val="D2C44FA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80331E"/>
    <w:multiLevelType w:val="hybridMultilevel"/>
    <w:tmpl w:val="74F67BC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2734EC"/>
    <w:multiLevelType w:val="multilevel"/>
    <w:tmpl w:val="227AE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6B41EBB"/>
    <w:multiLevelType w:val="hybridMultilevel"/>
    <w:tmpl w:val="675A77C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6"/>
      <w:numFmt w:val="bullet"/>
      <w:lvlText w:val=""/>
      <w:lvlJc w:val="left"/>
      <w:pPr>
        <w:ind w:left="2955" w:hanging="435"/>
      </w:pPr>
      <w:rPr>
        <w:rFonts w:ascii="Malgun Gothic" w:eastAsia="Malgun Gothic" w:hAnsi="Malgun Gothic" w:cs="Times New Roman" w:hint="eastAsia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BC5E67"/>
    <w:multiLevelType w:val="hybridMultilevel"/>
    <w:tmpl w:val="A25C2C9E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83D5FEA"/>
    <w:multiLevelType w:val="hybridMultilevel"/>
    <w:tmpl w:val="B9D25A9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A7568B"/>
    <w:multiLevelType w:val="multilevel"/>
    <w:tmpl w:val="49FCB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45C6C5C"/>
    <w:multiLevelType w:val="multilevel"/>
    <w:tmpl w:val="C9185C5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0">
    <w:nsid w:val="65CA39E5"/>
    <w:multiLevelType w:val="multilevel"/>
    <w:tmpl w:val="79B4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9EB1BDA"/>
    <w:multiLevelType w:val="hybridMultilevel"/>
    <w:tmpl w:val="40C8B04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DB6C61"/>
    <w:multiLevelType w:val="multilevel"/>
    <w:tmpl w:val="307C6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BDE02E5"/>
    <w:multiLevelType w:val="multilevel"/>
    <w:tmpl w:val="7D56E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EAE63E2"/>
    <w:multiLevelType w:val="multilevel"/>
    <w:tmpl w:val="5EC05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F0447BB"/>
    <w:multiLevelType w:val="multilevel"/>
    <w:tmpl w:val="22B2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F067ED6"/>
    <w:multiLevelType w:val="multilevel"/>
    <w:tmpl w:val="430A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FD339B7"/>
    <w:multiLevelType w:val="hybridMultilevel"/>
    <w:tmpl w:val="CDC21CCC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AE043C4"/>
    <w:multiLevelType w:val="multilevel"/>
    <w:tmpl w:val="0340E7B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0"/>
      <w:numFmt w:val="decimal"/>
      <w:lvlJc w:val="left"/>
      <w:pPr>
        <w:ind w:left="0" w:firstLine="0"/>
      </w:pPr>
    </w:lvl>
    <w:lvl w:ilvl="2">
      <w:start w:val="0"/>
      <w:numFmt w:val="decimal"/>
      <w:lvlJc w:val="left"/>
      <w:pPr>
        <w:ind w:left="0" w:firstLine="0"/>
      </w:pPr>
    </w:lvl>
    <w:lvl w:ilvl="3">
      <w:start w:val="0"/>
      <w:numFmt w:val="decimal"/>
      <w:lvlJc w:val="left"/>
      <w:pPr>
        <w:ind w:left="0" w:firstLine="0"/>
      </w:pPr>
    </w:lvl>
    <w:lvl w:ilvl="4">
      <w:start w:val="0"/>
      <w:numFmt w:val="decimal"/>
      <w:lvlJc w:val="left"/>
      <w:pPr>
        <w:ind w:left="0" w:firstLine="0"/>
      </w:pPr>
    </w:lvl>
    <w:lvl w:ilvl="5">
      <w:start w:val="0"/>
      <w:numFmt w:val="decimal"/>
      <w:lvlJc w:val="left"/>
      <w:pPr>
        <w:ind w:left="0" w:firstLine="0"/>
      </w:pPr>
    </w:lvl>
    <w:lvl w:ilvl="6">
      <w:start w:val="0"/>
      <w:numFmt w:val="decimal"/>
      <w:lvlJc w:val="left"/>
      <w:pPr>
        <w:ind w:left="0" w:firstLine="0"/>
      </w:pPr>
    </w:lvl>
    <w:lvl w:ilvl="7">
      <w:start w:val="0"/>
      <w:numFmt w:val="decimal"/>
      <w:lvlJc w:val="left"/>
      <w:pPr>
        <w:ind w:left="0" w:firstLine="0"/>
      </w:pPr>
    </w:lvl>
    <w:lvl w:ilvl="8">
      <w:start w:val="0"/>
      <w:numFmt w:val="decimal"/>
      <w:lvlJc w:val="left"/>
      <w:pPr>
        <w:ind w:left="0" w:firstLine="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6"/>
  </w:num>
  <w:num w:numId="8">
    <w:abstractNumId w:val="38"/>
  </w:num>
  <w:num w:numId="9">
    <w:abstractNumId w:val="9"/>
  </w:num>
  <w:num w:numId="10">
    <w:abstractNumId w:val="11"/>
  </w:num>
  <w:num w:numId="11">
    <w:abstractNumId w:val="29"/>
  </w:num>
  <w:num w:numId="12">
    <w:abstractNumId w:val="13"/>
  </w:num>
  <w:num w:numId="13">
    <w:abstractNumId w:val="8"/>
  </w:num>
  <w:num w:numId="14">
    <w:abstractNumId w:val="18"/>
  </w:num>
  <w:num w:numId="15">
    <w:abstractNumId w:val="28"/>
  </w:num>
  <w:num w:numId="16">
    <w:abstractNumId w:val="35"/>
  </w:num>
  <w:num w:numId="17">
    <w:abstractNumId w:val="32"/>
  </w:num>
  <w:num w:numId="18">
    <w:abstractNumId w:val="24"/>
  </w:num>
  <w:num w:numId="19">
    <w:abstractNumId w:val="7"/>
  </w:num>
  <w:num w:numId="20">
    <w:abstractNumId w:val="22"/>
  </w:num>
  <w:num w:numId="21">
    <w:abstractNumId w:val="10"/>
  </w:num>
  <w:num w:numId="22">
    <w:abstractNumId w:val="34"/>
  </w:num>
  <w:num w:numId="23">
    <w:abstractNumId w:val="30"/>
  </w:num>
  <w:num w:numId="24">
    <w:abstractNumId w:val="36"/>
  </w:num>
  <w:num w:numId="25">
    <w:abstractNumId w:val="16"/>
  </w:num>
  <w:num w:numId="26">
    <w:abstractNumId w:val="33"/>
  </w:num>
  <w:num w:numId="27">
    <w:abstractNumId w:val="25"/>
  </w:num>
  <w:num w:numId="28">
    <w:abstractNumId w:val="15"/>
  </w:num>
  <w:num w:numId="29">
    <w:abstractNumId w:val="31"/>
  </w:num>
  <w:num w:numId="30">
    <w:abstractNumId w:val="26"/>
  </w:num>
  <w:num w:numId="31">
    <w:abstractNumId w:val="20"/>
  </w:num>
  <w:num w:numId="32">
    <w:abstractNumId w:val="27"/>
  </w:num>
  <w:num w:numId="33">
    <w:abstractNumId w:val="23"/>
  </w:num>
  <w:num w:numId="34">
    <w:abstractNumId w:val="21"/>
  </w:num>
  <w:num w:numId="35">
    <w:abstractNumId w:val="14"/>
  </w:num>
  <w:num w:numId="36">
    <w:abstractNumId w:val="19"/>
  </w:num>
  <w:num w:numId="37">
    <w:abstractNumId w:val="12"/>
  </w:num>
  <w:num w:numId="38">
    <w:abstractNumId w:val="37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rawingGridHorizontalSpacing w:val="0"/>
  <w:drawingGridVerticalSpacing w:val="0"/>
  <w:doNotUseMarginsForDrawingGridOrigin/>
  <w:drawingGridHorizontalOrigin w:val="0"/>
  <w:drawingGridVerticalOrigin w:val="0"/>
  <w:doNotShadeFormData/>
  <w:noPunctuationKerning/>
  <w:characterSpacingControl w:val="doNotCompress"/>
  <w:footnotePr>
    <w:pos w:val="beneathText"/>
  </w:footnotePr>
  <w:compat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08AE"/>
    <w:rsid w:val="000454D0"/>
    <w:rsid w:val="0006392E"/>
    <w:rsid w:val="00081622"/>
    <w:rsid w:val="000866C8"/>
    <w:rsid w:val="00095A08"/>
    <w:rsid w:val="000C2130"/>
    <w:rsid w:val="000C6D70"/>
    <w:rsid w:val="001156DB"/>
    <w:rsid w:val="00151283"/>
    <w:rsid w:val="00172A27"/>
    <w:rsid w:val="001B6A05"/>
    <w:rsid w:val="001B6E78"/>
    <w:rsid w:val="001C6926"/>
    <w:rsid w:val="001F70CB"/>
    <w:rsid w:val="00201B45"/>
    <w:rsid w:val="002032CC"/>
    <w:rsid w:val="002269CD"/>
    <w:rsid w:val="00227F1E"/>
    <w:rsid w:val="00247599"/>
    <w:rsid w:val="002A14B8"/>
    <w:rsid w:val="002E0E16"/>
    <w:rsid w:val="00305934"/>
    <w:rsid w:val="003220E7"/>
    <w:rsid w:val="00336A4D"/>
    <w:rsid w:val="003478A3"/>
    <w:rsid w:val="00353876"/>
    <w:rsid w:val="00371432"/>
    <w:rsid w:val="003777A0"/>
    <w:rsid w:val="003970B5"/>
    <w:rsid w:val="003A168E"/>
    <w:rsid w:val="003C40B8"/>
    <w:rsid w:val="003D7D48"/>
    <w:rsid w:val="003E3B35"/>
    <w:rsid w:val="003E3CD1"/>
    <w:rsid w:val="00420D24"/>
    <w:rsid w:val="00450B2C"/>
    <w:rsid w:val="00464092"/>
    <w:rsid w:val="004777BD"/>
    <w:rsid w:val="00485588"/>
    <w:rsid w:val="004A2AB3"/>
    <w:rsid w:val="004F0AAC"/>
    <w:rsid w:val="004F492C"/>
    <w:rsid w:val="004F6C9D"/>
    <w:rsid w:val="004F7930"/>
    <w:rsid w:val="00510370"/>
    <w:rsid w:val="00513B76"/>
    <w:rsid w:val="005338CA"/>
    <w:rsid w:val="005759D9"/>
    <w:rsid w:val="006127A6"/>
    <w:rsid w:val="00664426"/>
    <w:rsid w:val="00683847"/>
    <w:rsid w:val="006A0568"/>
    <w:rsid w:val="006A07FC"/>
    <w:rsid w:val="006A497D"/>
    <w:rsid w:val="006C0BC7"/>
    <w:rsid w:val="006C1CAD"/>
    <w:rsid w:val="006D38D3"/>
    <w:rsid w:val="006F267B"/>
    <w:rsid w:val="007103FA"/>
    <w:rsid w:val="00712CD7"/>
    <w:rsid w:val="00741DD8"/>
    <w:rsid w:val="00743F15"/>
    <w:rsid w:val="00746F6F"/>
    <w:rsid w:val="007829C6"/>
    <w:rsid w:val="007A4448"/>
    <w:rsid w:val="007C6496"/>
    <w:rsid w:val="007E3B50"/>
    <w:rsid w:val="007E7BB7"/>
    <w:rsid w:val="00824BD6"/>
    <w:rsid w:val="0083517E"/>
    <w:rsid w:val="008B306C"/>
    <w:rsid w:val="008C74E4"/>
    <w:rsid w:val="008E728F"/>
    <w:rsid w:val="008F3EB2"/>
    <w:rsid w:val="00904B4E"/>
    <w:rsid w:val="009055F5"/>
    <w:rsid w:val="009120A9"/>
    <w:rsid w:val="00916911"/>
    <w:rsid w:val="00917026"/>
    <w:rsid w:val="00936E4B"/>
    <w:rsid w:val="0095220B"/>
    <w:rsid w:val="0095394F"/>
    <w:rsid w:val="009814A2"/>
    <w:rsid w:val="009844E7"/>
    <w:rsid w:val="00990A8B"/>
    <w:rsid w:val="0099488F"/>
    <w:rsid w:val="009B18A0"/>
    <w:rsid w:val="009E49DC"/>
    <w:rsid w:val="009F56E1"/>
    <w:rsid w:val="00A2200A"/>
    <w:rsid w:val="00A51C66"/>
    <w:rsid w:val="00A72AC9"/>
    <w:rsid w:val="00A76DAC"/>
    <w:rsid w:val="00A9464F"/>
    <w:rsid w:val="00AD683A"/>
    <w:rsid w:val="00AE5615"/>
    <w:rsid w:val="00B01929"/>
    <w:rsid w:val="00B055E9"/>
    <w:rsid w:val="00B33CC3"/>
    <w:rsid w:val="00B53B5F"/>
    <w:rsid w:val="00B66AC1"/>
    <w:rsid w:val="00B714E5"/>
    <w:rsid w:val="00BC0387"/>
    <w:rsid w:val="00BD624A"/>
    <w:rsid w:val="00BE2792"/>
    <w:rsid w:val="00BE2C3B"/>
    <w:rsid w:val="00BF7F2C"/>
    <w:rsid w:val="00C12003"/>
    <w:rsid w:val="00C2711C"/>
    <w:rsid w:val="00C61759"/>
    <w:rsid w:val="00C63429"/>
    <w:rsid w:val="00C63CF9"/>
    <w:rsid w:val="00CC2240"/>
    <w:rsid w:val="00CD1E62"/>
    <w:rsid w:val="00CD5BF2"/>
    <w:rsid w:val="00CF16FB"/>
    <w:rsid w:val="00D146B6"/>
    <w:rsid w:val="00D154E6"/>
    <w:rsid w:val="00D21F76"/>
    <w:rsid w:val="00D23882"/>
    <w:rsid w:val="00D61701"/>
    <w:rsid w:val="00D77E6F"/>
    <w:rsid w:val="00D82ACB"/>
    <w:rsid w:val="00DB15E9"/>
    <w:rsid w:val="00DB50C5"/>
    <w:rsid w:val="00DB5216"/>
    <w:rsid w:val="00DB7E15"/>
    <w:rsid w:val="00DE400C"/>
    <w:rsid w:val="00DE72E9"/>
    <w:rsid w:val="00E174AB"/>
    <w:rsid w:val="00E24C03"/>
    <w:rsid w:val="00E25CEA"/>
    <w:rsid w:val="00E45A4D"/>
    <w:rsid w:val="00E5419D"/>
    <w:rsid w:val="00E81CAC"/>
    <w:rsid w:val="00E86732"/>
    <w:rsid w:val="00ED493D"/>
    <w:rsid w:val="00EF4981"/>
    <w:rsid w:val="00F3370D"/>
    <w:rsid w:val="00F37706"/>
    <w:rsid w:val="00F42E84"/>
    <w:rsid w:val="00F46DBC"/>
    <w:rsid w:val="00F806B4"/>
    <w:rsid w:val="00F819D5"/>
    <w:rsid w:val="00F87E78"/>
    <w:rsid w:val="00FB055B"/>
    <w:rsid w:val="00FD333C"/>
    <w:rsid w:val="00FF0157"/>
    <w:rsid w:val="022575B7"/>
    <w:rsid w:val="03FF03C2"/>
    <w:rsid w:val="05B92A8A"/>
    <w:rsid w:val="073252A4"/>
    <w:rsid w:val="073A3AFA"/>
    <w:rsid w:val="0741430B"/>
    <w:rsid w:val="079D2D11"/>
    <w:rsid w:val="07DC3340"/>
    <w:rsid w:val="09824522"/>
    <w:rsid w:val="098729D1"/>
    <w:rsid w:val="0A063FA0"/>
    <w:rsid w:val="0A09332F"/>
    <w:rsid w:val="0F271D9A"/>
    <w:rsid w:val="0F921543"/>
    <w:rsid w:val="0FC13EF4"/>
    <w:rsid w:val="0FD55949"/>
    <w:rsid w:val="0FD57020"/>
    <w:rsid w:val="103936FB"/>
    <w:rsid w:val="15D00202"/>
    <w:rsid w:val="179750A0"/>
    <w:rsid w:val="1931769A"/>
    <w:rsid w:val="1AB30D82"/>
    <w:rsid w:val="1CCF5D8F"/>
    <w:rsid w:val="1D8102F7"/>
    <w:rsid w:val="1EB55AA1"/>
    <w:rsid w:val="1EE17D8C"/>
    <w:rsid w:val="1F59411B"/>
    <w:rsid w:val="1FE14A96"/>
    <w:rsid w:val="20065F79"/>
    <w:rsid w:val="20A12EA0"/>
    <w:rsid w:val="20DB2069"/>
    <w:rsid w:val="21D51ED6"/>
    <w:rsid w:val="226A1618"/>
    <w:rsid w:val="22BB1FB6"/>
    <w:rsid w:val="22D80F35"/>
    <w:rsid w:val="23702069"/>
    <w:rsid w:val="24681A92"/>
    <w:rsid w:val="27E71167"/>
    <w:rsid w:val="288A1771"/>
    <w:rsid w:val="28B504EF"/>
    <w:rsid w:val="2A0C1723"/>
    <w:rsid w:val="2B940297"/>
    <w:rsid w:val="2CF430EA"/>
    <w:rsid w:val="2DC26F7B"/>
    <w:rsid w:val="2E51392B"/>
    <w:rsid w:val="2E8F23E3"/>
    <w:rsid w:val="2EB724BD"/>
    <w:rsid w:val="2EDD6056"/>
    <w:rsid w:val="30401705"/>
    <w:rsid w:val="31F87E1E"/>
    <w:rsid w:val="33822F79"/>
    <w:rsid w:val="33C2118D"/>
    <w:rsid w:val="35A7421D"/>
    <w:rsid w:val="35EA5D9B"/>
    <w:rsid w:val="3600102D"/>
    <w:rsid w:val="37643AA7"/>
    <w:rsid w:val="378F64BA"/>
    <w:rsid w:val="385E742C"/>
    <w:rsid w:val="3A2A67FD"/>
    <w:rsid w:val="3A5B3109"/>
    <w:rsid w:val="3C7E6F3B"/>
    <w:rsid w:val="3CBE1AAB"/>
    <w:rsid w:val="3F4E6309"/>
    <w:rsid w:val="4050463A"/>
    <w:rsid w:val="42A61AAC"/>
    <w:rsid w:val="43F51068"/>
    <w:rsid w:val="453238F0"/>
    <w:rsid w:val="456039E3"/>
    <w:rsid w:val="47145EEF"/>
    <w:rsid w:val="499856A8"/>
    <w:rsid w:val="4A595F81"/>
    <w:rsid w:val="4CB13357"/>
    <w:rsid w:val="4F036994"/>
    <w:rsid w:val="50161CC9"/>
    <w:rsid w:val="512666CA"/>
    <w:rsid w:val="51DE7C2B"/>
    <w:rsid w:val="545E4697"/>
    <w:rsid w:val="553D1652"/>
    <w:rsid w:val="55D8461C"/>
    <w:rsid w:val="576D0887"/>
    <w:rsid w:val="58C34199"/>
    <w:rsid w:val="59627C98"/>
    <w:rsid w:val="59705EAB"/>
    <w:rsid w:val="5B1B78EE"/>
    <w:rsid w:val="5BA32E5B"/>
    <w:rsid w:val="5C606DEC"/>
    <w:rsid w:val="5CD310EB"/>
    <w:rsid w:val="60C06D75"/>
    <w:rsid w:val="631C5FED"/>
    <w:rsid w:val="641C7CA2"/>
    <w:rsid w:val="64FC52A6"/>
    <w:rsid w:val="66712E1C"/>
    <w:rsid w:val="683950F5"/>
    <w:rsid w:val="698557A4"/>
    <w:rsid w:val="6BA16A42"/>
    <w:rsid w:val="6BEA19B6"/>
    <w:rsid w:val="6C9C7623"/>
    <w:rsid w:val="6E001CB6"/>
    <w:rsid w:val="6E9E2E01"/>
    <w:rsid w:val="6F9C789C"/>
    <w:rsid w:val="717E4F04"/>
    <w:rsid w:val="76263FB7"/>
    <w:rsid w:val="76BE58E6"/>
    <w:rsid w:val="77615A4D"/>
    <w:rsid w:val="77833CC9"/>
    <w:rsid w:val="77FD3633"/>
    <w:rsid w:val="7882500E"/>
    <w:rsid w:val="7A4F3A27"/>
    <w:rsid w:val="7C7E01F6"/>
    <w:rsid w:val="7CCE2E1C"/>
    <w:rsid w:val="7D8A22FE"/>
    <w:rsid w:val="7ED94F5F"/>
    <w:rsid w:val="7F560245"/>
    <w:rsid w:val="7FC8438A"/>
  </w:rsids>
  <m:mathPr>
    <m:mathFont m:val="Cambria Math"/>
    <m:wrapRight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E993B1D-1B70-49BB-BFE9-BE84BB1AB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Times New Roman"/>
      <w:sz w:val="24"/>
      <w:szCs w:val="24"/>
      <w:lang w:val="en-US" w:eastAsia="ar-SA"/>
    </w:rPr>
  </w:style>
  <w:style w:type="paragraph" w:styleId="Heading1">
    <w:name w:val="heading 1"/>
    <w:basedOn w:val="Normal"/>
    <w:uiPriority w:val="9"/>
    <w:qFormat/>
    <w:pPr>
      <w:keepNext/>
      <w:tabs>
        <w:tab w:val="left" w:pos="0"/>
      </w:tabs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uiPriority w:val="9"/>
    <w:qFormat/>
    <w:pPr>
      <w:keepNext/>
      <w:numPr>
        <w:ilvl w:val="1"/>
        <w:numId w:val="1"/>
      </w:numPr>
      <w:tabs>
        <w:tab w:val="left" w:pos="0"/>
      </w:tabs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styleId="PageNumber">
    <w:name w:val="page number"/>
    <w:rPr>
      <w:rFonts w:ascii="Times New Roman" w:eastAsia="Times New Roman" w:hAnsi="Times New Roman" w:cs="Times New Roman"/>
      <w:sz w:val="21"/>
    </w:rPr>
  </w:style>
  <w:style w:type="character" w:customStyle="1" w:styleId="apple-converted-space">
    <w:name w:val="apple-converted-space"/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rPr>
      <w:sz w:val="20"/>
    </w:rPr>
  </w:style>
  <w:style w:type="character" w:customStyle="1" w:styleId="WW8Num20z1">
    <w:name w:val="WW8Num20z1"/>
    <w:rPr>
      <w:rFonts w:ascii="Courier New" w:eastAsia="Times New Roman" w:hAnsi="Courier New" w:cs="Courier New"/>
    </w:rPr>
  </w:style>
  <w:style w:type="character" w:customStyle="1" w:styleId="WW8Num8z4">
    <w:name w:val="WW8Num8z4"/>
    <w:rPr>
      <w:rFonts w:ascii="Courier New" w:eastAsia="Times New Roman" w:hAnsi="Courier New" w:cs="Courier New"/>
    </w:rPr>
  </w:style>
  <w:style w:type="character" w:customStyle="1" w:styleId="WW8Num15z0">
    <w:name w:val="WW8Num15z0"/>
    <w:rPr>
      <w:rFonts w:ascii="Symbol" w:eastAsia="Times New Roman" w:hAnsi="Symbol" w:cs="Symbol"/>
    </w:rPr>
  </w:style>
  <w:style w:type="character" w:customStyle="1" w:styleId="NoSpacingChar">
    <w:name w:val="No Spacing Char"/>
    <w:rPr>
      <w:rFonts w:ascii="Calibri" w:eastAsia="Times New Roman" w:hAnsi="Calibri" w:cs="Times New Roman"/>
      <w:sz w:val="22"/>
      <w:szCs w:val="22"/>
      <w:lang w:val="en-US" w:eastAsia="ar-SA" w:bidi="ar-SA"/>
    </w:rPr>
  </w:style>
  <w:style w:type="character" w:customStyle="1" w:styleId="WW8Num13z1">
    <w:name w:val="WW8Num13z1"/>
    <w:rPr>
      <w:rFonts w:ascii="Courier New" w:eastAsia="Times New Roman" w:hAnsi="Courier New" w:cs="Courier New"/>
    </w:rPr>
  </w:style>
  <w:style w:type="character" w:customStyle="1" w:styleId="WW8Num28z2">
    <w:name w:val="WW8Num28z2"/>
    <w:rPr>
      <w:rFonts w:ascii="Wingdings" w:eastAsia="Times New Roman" w:hAnsi="Wingdings" w:cs="Wingdings"/>
    </w:rPr>
  </w:style>
  <w:style w:type="character" w:customStyle="1" w:styleId="WW8Num20z3">
    <w:name w:val="WW8Num20z3"/>
    <w:rPr>
      <w:rFonts w:ascii="Symbol" w:eastAsia="Times New Roman" w:hAnsi="Symbol" w:cs="Symbol"/>
    </w:rPr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2z1">
    <w:name w:val="WW8Num12z1"/>
    <w:rPr>
      <w:rFonts w:ascii="Courier New" w:eastAsia="Times New Roman" w:hAnsi="Courier New" w:cs="Courier New"/>
    </w:rPr>
  </w:style>
  <w:style w:type="character" w:customStyle="1" w:styleId="WW8Num2z1">
    <w:name w:val="WW8Num2z1"/>
    <w:rPr>
      <w:rFonts w:ascii="Courier New" w:eastAsia="Times New Roman" w:hAnsi="Courier New" w:cs="Courier New"/>
    </w:rPr>
  </w:style>
  <w:style w:type="character" w:customStyle="1" w:styleId="WW8Num5z0">
    <w:name w:val="WW8Num5z0"/>
    <w:rPr>
      <w:rFonts w:ascii="Symbol" w:eastAsia="Times New Roman" w:hAnsi="Symbol" w:cs="Symbol"/>
      <w:color w:val="000000"/>
      <w:shd w:val="clear" w:color="auto" w:fill="FFFFFF"/>
    </w:rPr>
  </w:style>
  <w:style w:type="character" w:customStyle="1" w:styleId="WW8Num24z0">
    <w:name w:val="WW8Num24z0"/>
    <w:rPr>
      <w:rFonts w:ascii="Wingdings" w:eastAsia="Times New Roman" w:hAnsi="Wingdings" w:cs="Wingdings"/>
    </w:rPr>
  </w:style>
  <w:style w:type="character" w:customStyle="1" w:styleId="FooterChar">
    <w:name w:val="Footer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WW8Num2z0">
    <w:name w:val="WW8Num2z0"/>
    <w:rPr>
      <w:rFonts w:ascii="Symbol" w:eastAsia="Times New Roman" w:hAnsi="Symbol" w:cs="Symbol"/>
    </w:rPr>
  </w:style>
  <w:style w:type="character" w:customStyle="1" w:styleId="WW8Num19z0">
    <w:name w:val="WW8Num19z0"/>
    <w:rPr>
      <w:rFonts w:ascii="Wingdings" w:eastAsia="Times New Roman" w:hAnsi="Wingdings" w:cs="Wingdings"/>
    </w:rPr>
  </w:style>
  <w:style w:type="character" w:customStyle="1" w:styleId="WW8Num14z3">
    <w:name w:val="WW8Num14z3"/>
    <w:rPr>
      <w:rFonts w:ascii="Symbol" w:eastAsia="Times New Roman" w:hAnsi="Symbol" w:cs="Symbol"/>
    </w:rPr>
  </w:style>
  <w:style w:type="character" w:customStyle="1" w:styleId="WW8Num30z0">
    <w:name w:val="WW8Num30z0"/>
    <w:rPr>
      <w:rFonts w:ascii="Wingdings" w:eastAsia="Times New Roman" w:hAnsi="Wingdings" w:cs="Wingdings"/>
    </w:rPr>
  </w:style>
  <w:style w:type="character" w:customStyle="1" w:styleId="WW8Num31z0">
    <w:name w:val="WW8Num31z0"/>
    <w:rPr>
      <w:rFonts w:ascii="Symbol" w:eastAsia="Times New Roman" w:hAnsi="Symbol" w:cs="Symbol"/>
    </w:rPr>
  </w:style>
  <w:style w:type="character" w:customStyle="1" w:styleId="WW8Num13z0">
    <w:name w:val="WW8Num13z0"/>
    <w:rPr>
      <w:rFonts w:ascii="Wingdings" w:eastAsia="Times New Roman" w:hAnsi="Wingdings" w:cs="Wingdings"/>
    </w:rPr>
  </w:style>
  <w:style w:type="character" w:customStyle="1" w:styleId="WW8Num16z3">
    <w:name w:val="WW8Num16z3"/>
    <w:rPr>
      <w:rFonts w:ascii="Symbol" w:eastAsia="Times New Roman" w:hAnsi="Symbol" w:cs="Symbol"/>
    </w:rPr>
  </w:style>
  <w:style w:type="character" w:customStyle="1" w:styleId="WW8Num11z0">
    <w:name w:val="WW8Num11z0"/>
    <w:rPr>
      <w:rFonts w:ascii="Symbol" w:eastAsia="Times New Roman" w:hAnsi="Symbol" w:cs="Symbol"/>
    </w:rPr>
  </w:style>
  <w:style w:type="character" w:customStyle="1" w:styleId="WW8Num30z3">
    <w:name w:val="WW8Num30z3"/>
    <w:rPr>
      <w:rFonts w:ascii="Symbol" w:eastAsia="Times New Roman" w:hAnsi="Symbol" w:cs="Symbol"/>
    </w:rPr>
  </w:style>
  <w:style w:type="character" w:customStyle="1" w:styleId="WW8Num1z2">
    <w:name w:val="WW8Num1z2"/>
    <w:rPr>
      <w:rFonts w:ascii="Times New Roman" w:eastAsia="Times New Roman" w:hAnsi="Times New Roman" w:cs="Times New Roman"/>
    </w:rPr>
  </w:style>
  <w:style w:type="character" w:customStyle="1" w:styleId="WW8Num12z2">
    <w:name w:val="WW8Num12z2"/>
    <w:rPr>
      <w:rFonts w:ascii="Wingdings" w:eastAsia="Times New Roman" w:hAnsi="Wingdings" w:cs="Wingdings"/>
    </w:rPr>
  </w:style>
  <w:style w:type="character" w:customStyle="1" w:styleId="WW8Num24z1">
    <w:name w:val="WW8Num24z1"/>
    <w:rPr>
      <w:rFonts w:ascii="Courier New" w:eastAsia="Times New Roman" w:hAnsi="Courier New" w:cs="Courier New"/>
    </w:rPr>
  </w:style>
  <w:style w:type="character" w:customStyle="1" w:styleId="WW8Num9z0">
    <w:name w:val="WW8Num9z0"/>
    <w:rPr>
      <w:rFonts w:ascii="Wingdings" w:eastAsia="Times New Roman" w:hAnsi="Wingdings" w:cs="Wingdings"/>
      <w:color w:val="000000"/>
    </w:rPr>
  </w:style>
  <w:style w:type="character" w:customStyle="1" w:styleId="WW8Num1z1">
    <w:name w:val="WW8Num1z1"/>
    <w:rPr>
      <w:rFonts w:ascii="Times New Roman" w:eastAsia="Times New Roman" w:hAnsi="Times New Roman" w:cs="Times New Roman"/>
    </w:rPr>
  </w:style>
  <w:style w:type="character" w:customStyle="1" w:styleId="WW8Num25z2">
    <w:name w:val="WW8Num25z2"/>
    <w:rPr>
      <w:rFonts w:ascii="Wingdings" w:eastAsia="Times New Roman" w:hAnsi="Wingdings" w:cs="Wingdings"/>
    </w:rPr>
  </w:style>
  <w:style w:type="character" w:customStyle="1" w:styleId="WW8Num8z0">
    <w:name w:val="WW8Num8z0"/>
    <w:rPr>
      <w:rFonts w:ascii="Symbol" w:eastAsia="Times New Roman" w:hAnsi="Symbol" w:cs="Symbol"/>
    </w:rPr>
  </w:style>
  <w:style w:type="character" w:customStyle="1" w:styleId="WW8Num18z3">
    <w:name w:val="WW8Num18z3"/>
    <w:rPr>
      <w:rFonts w:ascii="Symbol" w:eastAsia="Times New Roman" w:hAnsi="Symbol" w:cs="Symbol"/>
    </w:rPr>
  </w:style>
  <w:style w:type="character" w:customStyle="1" w:styleId="WW8Num1z5">
    <w:name w:val="WW8Num1z5"/>
    <w:rPr>
      <w:rFonts w:ascii="Times New Roman" w:eastAsia="Times New Roman" w:hAnsi="Times New Roman" w:cs="Times New Roman"/>
    </w:rPr>
  </w:style>
  <w:style w:type="character" w:customStyle="1" w:styleId="WW8Num17z0">
    <w:name w:val="WW8Num17z0"/>
    <w:rPr>
      <w:rFonts w:ascii="Wingdings" w:eastAsia="Times New Roman" w:hAnsi="Wingdings" w:cs="Wingdings"/>
    </w:rPr>
  </w:style>
  <w:style w:type="character" w:customStyle="1" w:styleId="WW8Num33z3">
    <w:name w:val="WW8Num33z3"/>
    <w:rPr>
      <w:rFonts w:ascii="Symbol" w:eastAsia="Times New Roman" w:hAnsi="Symbol" w:cs="Symbol"/>
    </w:rPr>
  </w:style>
  <w:style w:type="character" w:customStyle="1" w:styleId="WW8Num1z7">
    <w:name w:val="WW8Num1z7"/>
    <w:rPr>
      <w:rFonts w:ascii="Times New Roman" w:eastAsia="Times New Roman" w:hAnsi="Times New Roman" w:cs="Times New Roman"/>
    </w:rPr>
  </w:style>
  <w:style w:type="character" w:customStyle="1" w:styleId="WW8Num22z0">
    <w:name w:val="WW8Num22z0"/>
    <w:rPr>
      <w:rFonts w:ascii="Symbol" w:eastAsia="Times New Roman" w:hAnsi="Symbol" w:cs="Symbol"/>
    </w:rPr>
  </w:style>
  <w:style w:type="character" w:customStyle="1" w:styleId="WW8Num32z3">
    <w:name w:val="WW8Num32z3"/>
    <w:rPr>
      <w:rFonts w:ascii="Symbol" w:eastAsia="Times New Roman" w:hAnsi="Symbol" w:cs="Symbol"/>
    </w:rPr>
  </w:style>
  <w:style w:type="character" w:customStyle="1" w:styleId="WW8Num23z1">
    <w:name w:val="WW8Num23z1"/>
    <w:rPr>
      <w:rFonts w:ascii="Courier New" w:eastAsia="Times New Roman" w:hAnsi="Courier New" w:cs="Courier New"/>
    </w:rPr>
  </w:style>
  <w:style w:type="character" w:customStyle="1" w:styleId="WW8Num15z2">
    <w:name w:val="WW8Num15z2"/>
    <w:rPr>
      <w:rFonts w:ascii="Wingdings" w:eastAsia="Times New Roman" w:hAnsi="Wingdings" w:cs="Wingdings"/>
    </w:rPr>
  </w:style>
  <w:style w:type="character" w:customStyle="1" w:styleId="WW8Num19z1">
    <w:name w:val="WW8Num19z1"/>
    <w:rPr>
      <w:rFonts w:ascii="Courier New" w:eastAsia="Times New Roman" w:hAnsi="Courier New" w:cs="Courier New"/>
    </w:rPr>
  </w:style>
  <w:style w:type="character" w:customStyle="1" w:styleId="WW8Num1z4">
    <w:name w:val="WW8Num1z4"/>
    <w:rPr>
      <w:rFonts w:ascii="Times New Roman" w:eastAsia="Times New Roman" w:hAnsi="Times New Roman" w:cs="Times New Roman"/>
    </w:rPr>
  </w:style>
  <w:style w:type="character" w:customStyle="1" w:styleId="WW8Num14z2">
    <w:name w:val="WW8Num14z2"/>
    <w:rPr>
      <w:rFonts w:ascii="Wingdings" w:eastAsia="Times New Roman" w:hAnsi="Wingdings" w:cs="Wingdings"/>
    </w:rPr>
  </w:style>
  <w:style w:type="character" w:customStyle="1" w:styleId="WW8Num7z0">
    <w:name w:val="WW8Num7z0"/>
    <w:rPr>
      <w:rFonts w:ascii="Symbol" w:eastAsia="Times New Roman" w:hAnsi="Symbol" w:cs="Symbol"/>
    </w:rPr>
  </w:style>
  <w:style w:type="character" w:customStyle="1" w:styleId="WW8Num28z3">
    <w:name w:val="WW8Num28z3"/>
    <w:rPr>
      <w:rFonts w:ascii="Symbol" w:eastAsia="Times New Roman" w:hAnsi="Symbol" w:cs="Symbol"/>
    </w:rPr>
  </w:style>
  <w:style w:type="character" w:styleId="Hyperlink">
    <w:name w:val="Hyperlink"/>
    <w:rPr>
      <w:rFonts w:ascii="Times New Roman" w:eastAsia="Times New Roman" w:hAnsi="Times New Roman" w:cs="Times New Roman"/>
      <w:color w:val="0000FF"/>
      <w:u w:val="single"/>
    </w:rPr>
  </w:style>
  <w:style w:type="character" w:customStyle="1" w:styleId="WW8Num22z2">
    <w:name w:val="WW8Num22z2"/>
    <w:rPr>
      <w:rFonts w:ascii="Wingdings" w:eastAsia="Times New Roman" w:hAnsi="Wingdings" w:cs="Wingdings"/>
    </w:rPr>
  </w:style>
  <w:style w:type="character" w:customStyle="1" w:styleId="WW8Num15z1">
    <w:name w:val="WW8Num15z1"/>
    <w:rPr>
      <w:rFonts w:ascii="Courier New" w:eastAsia="Times New Roman" w:hAnsi="Courier New" w:cs="Courier New"/>
    </w:rPr>
  </w:style>
  <w:style w:type="character" w:customStyle="1" w:styleId="WW8Num18z1">
    <w:name w:val="WW8Num18z1"/>
    <w:rPr>
      <w:rFonts w:ascii="Courier New" w:eastAsia="Times New Roman" w:hAnsi="Courier New" w:cs="Courier New"/>
    </w:rPr>
  </w:style>
  <w:style w:type="character" w:customStyle="1" w:styleId="WW8Num26z0">
    <w:name w:val="WW8Num26z0"/>
    <w:rPr>
      <w:rFonts w:ascii="Wingdings" w:eastAsia="Times New Roman" w:hAnsi="Wingdings" w:cs="Wingdings"/>
    </w:rPr>
  </w:style>
  <w:style w:type="character" w:customStyle="1" w:styleId="WW8Num13z3">
    <w:name w:val="WW8Num13z3"/>
    <w:rPr>
      <w:rFonts w:ascii="Symbol" w:eastAsia="Times New Roman" w:hAnsi="Symbol" w:cs="Symbol"/>
    </w:rPr>
  </w:style>
  <w:style w:type="character" w:customStyle="1" w:styleId="WW8Num8z3">
    <w:name w:val="WW8Num8z3"/>
    <w:rPr>
      <w:rFonts w:ascii="Symbol" w:eastAsia="Times New Roman" w:hAnsi="Symbol" w:cs="Symbol"/>
    </w:rPr>
  </w:style>
  <w:style w:type="character" w:customStyle="1" w:styleId="WW8Num20z0">
    <w:name w:val="WW8Num20z0"/>
    <w:rPr>
      <w:rFonts w:ascii="Wingdings" w:eastAsia="Times New Roman" w:hAnsi="Wingdings" w:cs="Wingdings"/>
    </w:rPr>
  </w:style>
  <w:style w:type="character" w:customStyle="1" w:styleId="WW8Num14z1">
    <w:name w:val="WW8Num14z1"/>
    <w:rPr>
      <w:rFonts w:ascii="Courier New" w:eastAsia="Times New Roman" w:hAnsi="Courier New" w:cs="Courier New"/>
    </w:rPr>
  </w:style>
  <w:style w:type="character" w:customStyle="1" w:styleId="WW8Num1z3">
    <w:name w:val="WW8Num1z3"/>
    <w:rPr>
      <w:rFonts w:ascii="Times New Roman" w:eastAsia="Times New Roman" w:hAnsi="Times New Roman" w:cs="Times New Roman"/>
    </w:rPr>
  </w:style>
  <w:style w:type="character" w:customStyle="1" w:styleId="WW8Num34z0">
    <w:name w:val="WW8Num34z0"/>
    <w:rPr>
      <w:rFonts w:ascii="Wingdings" w:eastAsia="Times New Roman" w:hAnsi="Wingdings" w:cs="Wingdings"/>
    </w:rPr>
  </w:style>
  <w:style w:type="character" w:customStyle="1" w:styleId="WW8Num33z1">
    <w:name w:val="WW8Num33z1"/>
    <w:rPr>
      <w:rFonts w:ascii="Courier New" w:eastAsia="Times New Roman" w:hAnsi="Courier New" w:cs="Courier New"/>
    </w:rPr>
  </w:style>
  <w:style w:type="character" w:customStyle="1" w:styleId="WW8Num24z3">
    <w:name w:val="WW8Num24z3"/>
    <w:rPr>
      <w:rFonts w:ascii="Symbol" w:eastAsia="Times New Roman" w:hAnsi="Symbol" w:cs="Symbol"/>
    </w:rPr>
  </w:style>
  <w:style w:type="character" w:customStyle="1" w:styleId="WW8Num30z1">
    <w:name w:val="WW8Num30z1"/>
    <w:rPr>
      <w:rFonts w:ascii="Courier New" w:eastAsia="Times New Roman" w:hAnsi="Courier New" w:cs="Courier New"/>
    </w:rPr>
  </w:style>
  <w:style w:type="character" w:customStyle="1" w:styleId="WW8Num32z0">
    <w:name w:val="WW8Num32z0"/>
    <w:rPr>
      <w:rFonts w:ascii="Wingdings" w:eastAsia="Times New Roman" w:hAnsi="Wingdings" w:cs="Wingdings"/>
    </w:rPr>
  </w:style>
  <w:style w:type="character" w:customStyle="1" w:styleId="WW8Num29z1">
    <w:name w:val="WW8Num29z1"/>
    <w:rPr>
      <w:rFonts w:ascii="Courier New" w:eastAsia="Times New Roman" w:hAnsi="Courier New" w:cs="Courier New"/>
    </w:rPr>
  </w:style>
  <w:style w:type="character" w:customStyle="1" w:styleId="WW8Num34z1">
    <w:name w:val="WW8Num34z1"/>
    <w:rPr>
      <w:rFonts w:ascii="Courier New" w:eastAsia="Times New Roman" w:hAnsi="Courier New" w:cs="Courier New"/>
    </w:rPr>
  </w:style>
  <w:style w:type="character" w:styleId="Emphasis">
    <w:name w:val="Emphasis"/>
    <w:uiPriority w:val="20"/>
    <w:qFormat/>
    <w:rPr>
      <w:rFonts w:ascii="Times New Roman" w:eastAsia="Times New Roman" w:hAnsi="Times New Roman" w:cs="Times New Roman"/>
      <w:i/>
      <w:iCs/>
    </w:rPr>
  </w:style>
  <w:style w:type="character" w:customStyle="1" w:styleId="WW8Num1z8">
    <w:name w:val="WW8Num1z8"/>
    <w:rPr>
      <w:rFonts w:ascii="Times New Roman" w:eastAsia="Times New Roman" w:hAnsi="Times New Roman" w:cs="Times New Roman"/>
    </w:rPr>
  </w:style>
  <w:style w:type="character" w:customStyle="1" w:styleId="WW8Num23z3">
    <w:name w:val="WW8Num23z3"/>
    <w:rPr>
      <w:rFonts w:ascii="Symbol" w:eastAsia="Times New Roman" w:hAnsi="Symbol" w:cs="Symbol"/>
    </w:rPr>
  </w:style>
  <w:style w:type="character" w:customStyle="1" w:styleId="WW8Num28z0">
    <w:name w:val="WW8Num28z0"/>
    <w:rPr>
      <w:rFonts w:ascii="Wingdings" w:eastAsia="Times New Roman" w:hAnsi="Wingdings" w:cs="Wingdings"/>
      <w:b w:val="0"/>
    </w:rPr>
  </w:style>
  <w:style w:type="character" w:customStyle="1" w:styleId="WW8Num28z1">
    <w:name w:val="WW8Num28z1"/>
    <w:rPr>
      <w:rFonts w:ascii="Courier New" w:eastAsia="Times New Roman" w:hAnsi="Courier New" w:cs="Courier New"/>
    </w:rPr>
  </w:style>
  <w:style w:type="character" w:customStyle="1" w:styleId="WW8Num2z2">
    <w:name w:val="WW8Num2z2"/>
    <w:rPr>
      <w:rFonts w:ascii="Wingdings" w:eastAsia="Times New Roman" w:hAnsi="Wingdings" w:cs="Wingdings"/>
      <w:sz w:val="20"/>
    </w:rPr>
  </w:style>
  <w:style w:type="character" w:customStyle="1" w:styleId="WW8Num31z1">
    <w:name w:val="WW8Num31z1"/>
    <w:rPr>
      <w:rFonts w:ascii="Courier New" w:eastAsia="Times New Roman" w:hAnsi="Courier New" w:cs="Courier New"/>
    </w:rPr>
  </w:style>
  <w:style w:type="character" w:customStyle="1" w:styleId="WW8Num6z0">
    <w:name w:val="WW8Num6z0"/>
    <w:rPr>
      <w:rFonts w:ascii="Symbol" w:eastAsia="Times New Roman" w:hAnsi="Symbol" w:cs="Symbol"/>
    </w:rPr>
  </w:style>
  <w:style w:type="character" w:customStyle="1" w:styleId="WW8Num26z3">
    <w:name w:val="WW8Num26z3"/>
    <w:rPr>
      <w:rFonts w:ascii="Symbol" w:eastAsia="Times New Roman" w:hAnsi="Symbol" w:cs="Symbol"/>
    </w:rPr>
  </w:style>
  <w:style w:type="character" w:customStyle="1" w:styleId="WW8Num14z0">
    <w:name w:val="WW8Num14z0"/>
    <w:rPr>
      <w:rFonts w:ascii="Wingdings" w:eastAsia="Times New Roman" w:hAnsi="Wingdings" w:cs="Wingdings"/>
      <w:b w:val="0"/>
    </w:rPr>
  </w:style>
  <w:style w:type="character" w:customStyle="1" w:styleId="WW8Num23z0">
    <w:name w:val="WW8Num23z0"/>
    <w:rPr>
      <w:rFonts w:ascii="Wingdings" w:eastAsia="Times New Roman" w:hAnsi="Wingdings" w:cs="Wingdings"/>
    </w:rPr>
  </w:style>
  <w:style w:type="character" w:styleId="FollowedHyperlink">
    <w:name w:val="FollowedHyperlink"/>
    <w:rPr>
      <w:rFonts w:ascii="Times New Roman" w:eastAsia="Times New Roman" w:hAnsi="Times New Roman" w:cs="Times New Roman"/>
      <w:color w:val="800080"/>
      <w:u w:val="single"/>
    </w:rPr>
  </w:style>
  <w:style w:type="character" w:customStyle="1" w:styleId="WW8Num3z0">
    <w:name w:val="WW8Num3z0"/>
    <w:rPr>
      <w:rFonts w:ascii="Wingdings" w:eastAsia="Times New Roman" w:hAnsi="Wingdings" w:cs="Wingdings"/>
      <w:color w:val="000000"/>
    </w:rPr>
  </w:style>
  <w:style w:type="character" w:customStyle="1" w:styleId="WW8Num1z6">
    <w:name w:val="WW8Num1z6"/>
    <w:rPr>
      <w:rFonts w:ascii="Times New Roman" w:eastAsia="Times New Roman" w:hAnsi="Times New Roman" w:cs="Times New Roman"/>
    </w:rPr>
  </w:style>
  <w:style w:type="character" w:customStyle="1" w:styleId="WW8Num19z3">
    <w:name w:val="WW8Num19z3"/>
    <w:rPr>
      <w:rFonts w:ascii="Symbol" w:eastAsia="Times New Roman" w:hAnsi="Symbol" w:cs="Symbol"/>
    </w:rPr>
  </w:style>
  <w:style w:type="character" w:customStyle="1" w:styleId="HeaderChar">
    <w:name w:val="Header Char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Pr>
      <w:rFonts w:ascii="Times New Roman" w:eastAsia="Times New Roman" w:hAnsi="Times New Roman" w:cs="Times New Roman"/>
      <w:b/>
    </w:rPr>
  </w:style>
  <w:style w:type="character" w:customStyle="1" w:styleId="WW8Num33z0">
    <w:name w:val="WW8Num33z0"/>
    <w:rPr>
      <w:rFonts w:ascii="Wingdings" w:eastAsia="Times New Roman" w:hAnsi="Wingdings" w:cs="Wingdings"/>
    </w:rPr>
  </w:style>
  <w:style w:type="character" w:customStyle="1" w:styleId="WW8Num27z1">
    <w:name w:val="WW8Num27z1"/>
    <w:rPr>
      <w:rFonts w:ascii="Courier New" w:eastAsia="Times New Roman" w:hAnsi="Courier New" w:cs="Courier New"/>
    </w:rPr>
  </w:style>
  <w:style w:type="character" w:customStyle="1" w:styleId="WW8Num18z0">
    <w:name w:val="WW8Num18z0"/>
    <w:rPr>
      <w:rFonts w:ascii="Wingdings" w:eastAsia="Times New Roman" w:hAnsi="Wingdings" w:cs="Wingdings"/>
    </w:rPr>
  </w:style>
  <w:style w:type="character" w:customStyle="1" w:styleId="WW8Num4z0">
    <w:name w:val="WW8Num4z0"/>
    <w:rPr>
      <w:rFonts w:ascii="Wingdings" w:eastAsia="Times New Roman" w:hAnsi="Wingdings" w:cs="Wingdings"/>
    </w:rPr>
  </w:style>
  <w:style w:type="character" w:customStyle="1" w:styleId="TitleChar">
    <w:name w:val="Title Char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WW8Num27z2">
    <w:name w:val="WW8Num27z2"/>
    <w:rPr>
      <w:rFonts w:ascii="Wingdings" w:eastAsia="Times New Roman" w:hAnsi="Wingdings" w:cs="Wingdings"/>
    </w:rPr>
  </w:style>
  <w:style w:type="character" w:customStyle="1" w:styleId="BalloonTextChar">
    <w:name w:val="Balloon Text Char"/>
    <w:rPr>
      <w:rFonts w:ascii="Tahoma" w:eastAsia="Times New Roman" w:hAnsi="Tahoma" w:cs="Tahoma"/>
      <w:sz w:val="16"/>
      <w:szCs w:val="16"/>
    </w:rPr>
  </w:style>
  <w:style w:type="character" w:customStyle="1" w:styleId="WW8Num17z3">
    <w:name w:val="WW8Num17z3"/>
    <w:rPr>
      <w:rFonts w:ascii="Symbol" w:eastAsia="Times New Roman" w:hAnsi="Symbol" w:cs="Symbol"/>
    </w:rPr>
  </w:style>
  <w:style w:type="character" w:customStyle="1" w:styleId="WW8Num16z1">
    <w:name w:val="WW8Num16z1"/>
    <w:rPr>
      <w:rFonts w:ascii="Courier New" w:eastAsia="Times New Roman" w:hAnsi="Courier New" w:cs="Courier New"/>
    </w:rPr>
  </w:style>
  <w:style w:type="character" w:customStyle="1" w:styleId="WW8Num16z0">
    <w:name w:val="WW8Num16z0"/>
    <w:rPr>
      <w:rFonts w:ascii="Wingdings" w:eastAsia="Times New Roman" w:hAnsi="Wingdings" w:cs="Wingdings"/>
    </w:rPr>
  </w:style>
  <w:style w:type="character" w:customStyle="1" w:styleId="WW8Num22z4">
    <w:name w:val="WW8Num22z4"/>
    <w:rPr>
      <w:rFonts w:ascii="Courier New" w:eastAsia="Times New Roman" w:hAnsi="Courier New" w:cs="Courier New"/>
    </w:rPr>
  </w:style>
  <w:style w:type="character" w:customStyle="1" w:styleId="WW8Num29z0">
    <w:name w:val="WW8Num29z0"/>
    <w:rPr>
      <w:rFonts w:ascii="Wingdings" w:eastAsia="Times New Roman" w:hAnsi="Wingdings" w:cs="Wingdings"/>
    </w:rPr>
  </w:style>
  <w:style w:type="character" w:customStyle="1" w:styleId="WW8Num25z0">
    <w:name w:val="WW8Num25z0"/>
    <w:rPr>
      <w:rFonts w:ascii="Symbol" w:eastAsia="Times New Roman" w:hAnsi="Symbol" w:cs="Symbol"/>
    </w:rPr>
  </w:style>
  <w:style w:type="character" w:customStyle="1" w:styleId="WW8Num10z0">
    <w:name w:val="WW8Num10z0"/>
    <w:rPr>
      <w:rFonts w:ascii="Symbol" w:eastAsia="Times New Roman" w:hAnsi="Symbol" w:cs="Symbol"/>
    </w:rPr>
  </w:style>
  <w:style w:type="character" w:customStyle="1" w:styleId="WW8Num34z3">
    <w:name w:val="WW8Num34z3"/>
    <w:rPr>
      <w:rFonts w:ascii="Symbol" w:eastAsia="Times New Roman" w:hAnsi="Symbol" w:cs="Symbol"/>
    </w:rPr>
  </w:style>
  <w:style w:type="character" w:customStyle="1" w:styleId="WW8Num29z3">
    <w:name w:val="WW8Num29z3"/>
    <w:rPr>
      <w:rFonts w:ascii="Symbol" w:eastAsia="Times New Roman" w:hAnsi="Symbol" w:cs="Symbol"/>
    </w:rPr>
  </w:style>
  <w:style w:type="character" w:customStyle="1" w:styleId="WW8Num11z1">
    <w:name w:val="WW8Num11z1"/>
    <w:rPr>
      <w:rFonts w:ascii="Courier New" w:eastAsia="Times New Roman" w:hAnsi="Courier New" w:cs="Courier New"/>
    </w:rPr>
  </w:style>
  <w:style w:type="character" w:customStyle="1" w:styleId="WW8Num11z2">
    <w:name w:val="WW8Num11z2"/>
    <w:rPr>
      <w:rFonts w:ascii="Wingdings" w:eastAsia="Times New Roman" w:hAnsi="Wingdings" w:cs="Wingdings"/>
    </w:rPr>
  </w:style>
  <w:style w:type="character" w:customStyle="1" w:styleId="WW8Num12z0">
    <w:name w:val="WW8Num12z0"/>
    <w:rPr>
      <w:rFonts w:ascii="Symbol" w:eastAsia="Times New Roman" w:hAnsi="Symbol" w:cs="Symbol"/>
    </w:rPr>
  </w:style>
  <w:style w:type="character" w:customStyle="1" w:styleId="WW8Num31z2">
    <w:name w:val="WW8Num31z2"/>
    <w:rPr>
      <w:rFonts w:ascii="Wingdings" w:eastAsia="Times New Roman" w:hAnsi="Wingdings" w:cs="Wingdings"/>
    </w:rPr>
  </w:style>
  <w:style w:type="character" w:customStyle="1" w:styleId="WW8Num26z1">
    <w:name w:val="WW8Num26z1"/>
    <w:rPr>
      <w:rFonts w:ascii="Courier New" w:eastAsia="Times New Roman" w:hAnsi="Courier New" w:cs="Courier New"/>
    </w:rPr>
  </w:style>
  <w:style w:type="character" w:customStyle="1" w:styleId="WW8Num17z1">
    <w:name w:val="WW8Num17z1"/>
    <w:rPr>
      <w:rFonts w:ascii="Courier New" w:eastAsia="Times New Roman" w:hAnsi="Courier New" w:cs="Courier New"/>
    </w:rPr>
  </w:style>
  <w:style w:type="character" w:customStyle="1" w:styleId="WW8Num25z1">
    <w:name w:val="WW8Num25z1"/>
    <w:rPr>
      <w:rFonts w:ascii="Courier New" w:eastAsia="Times New Roman" w:hAnsi="Courier New" w:cs="Courier New"/>
    </w:rPr>
  </w:style>
  <w:style w:type="character" w:customStyle="1" w:styleId="DefaultParagraphFont1">
    <w:name w:val="Default Paragraph Font1"/>
    <w:rPr>
      <w:rFonts w:ascii="Times New Roman" w:eastAsia="Times New Roman" w:hAnsi="Times New Roman" w:cs="Times New Roman"/>
    </w:rPr>
  </w:style>
  <w:style w:type="character" w:customStyle="1" w:styleId="WW8Num32z4">
    <w:name w:val="WW8Num32z4"/>
    <w:rPr>
      <w:rFonts w:ascii="Courier New" w:eastAsia="Times New Roman" w:hAnsi="Courier New" w:cs="Courier New"/>
    </w:rPr>
  </w:style>
  <w:style w:type="character" w:customStyle="1" w:styleId="WW8Num27z0">
    <w:name w:val="WW8Num27z0"/>
    <w:rPr>
      <w:rFonts w:ascii="Symbol" w:eastAsia="Times New Roman" w:hAnsi="Symbol" w:cs="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Subtitle">
    <w:name w:val="Subtitle"/>
    <w:basedOn w:val="Heading"/>
    <w:next w:val="BodyText"/>
    <w:uiPriority w:val="11"/>
    <w:qFormat/>
    <w:pPr>
      <w:jc w:val="center"/>
    </w:pPr>
    <w:rPr>
      <w:rFonts w:ascii="Times New Roman" w:eastAsia="Times New Roman" w:hAnsi="Times New Roman" w:cs="Times New Roman"/>
      <w:i/>
      <w:iCs/>
    </w:rPr>
  </w:style>
  <w:style w:type="paragraph" w:styleId="List">
    <w:name w:val="List"/>
    <w:basedOn w:val="BodyText"/>
    <w:rPr>
      <w:rFonts w:cs="Mangal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BalloonText1">
    <w:name w:val="Balloon Text1"/>
    <w:basedOn w:val="Normal"/>
    <w:rPr>
      <w:rFonts w:ascii="Tahoma" w:hAnsi="Tahoma" w:cs="Tahoma"/>
      <w:sz w:val="16"/>
      <w:szCs w:val="16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itle">
    <w:name w:val="Title"/>
    <w:basedOn w:val="Normal"/>
    <w:next w:val="Normal"/>
    <w:uiPriority w:val="10"/>
    <w:qFormat/>
    <w:pPr>
      <w:spacing w:before="240" w:after="60"/>
      <w:jc w:val="center"/>
    </w:pPr>
    <w:rPr>
      <w:rFonts w:ascii="Cambria" w:hAnsi="Cambria"/>
      <w:b/>
      <w:bCs/>
      <w:kern w:val="1"/>
      <w:sz w:val="32"/>
      <w:szCs w:val="32"/>
    </w:rPr>
  </w:style>
  <w:style w:type="paragraph" w:customStyle="1" w:styleId="ListParagraph1">
    <w:name w:val="List Paragraph1"/>
    <w:basedOn w:val="Normal"/>
    <w:pPr>
      <w:ind w:left="720"/>
    </w:pPr>
  </w:style>
  <w:style w:type="paragraph" w:customStyle="1" w:styleId="NoSpacing1">
    <w:name w:val="No Spacing1"/>
    <w:pPr>
      <w:widowControl w:val="0"/>
      <w:suppressAutoHyphens/>
    </w:pPr>
    <w:rPr>
      <w:rFonts w:ascii="Calibri" w:eastAsia="Times New Roman" w:hAnsi="Calibri" w:cs="Calibri"/>
      <w:sz w:val="22"/>
      <w:szCs w:val="22"/>
      <w:lang w:val="en-US" w:eastAsia="ar-S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BodyTextIndent21">
    <w:name w:val="Body Text Indent 21"/>
    <w:basedOn w:val="Normal"/>
    <w:pPr>
      <w:spacing w:after="120" w:line="480" w:lineRule="auto"/>
      <w:ind w:left="360"/>
    </w:pPr>
  </w:style>
  <w:style w:type="paragraph" w:customStyle="1" w:styleId="BodyText31">
    <w:name w:val="Body Text 31"/>
    <w:basedOn w:val="Normal"/>
    <w:pPr>
      <w:spacing w:line="360" w:lineRule="auto"/>
      <w:jc w:val="both"/>
    </w:pPr>
    <w:rPr>
      <w:rFonts w:ascii="Arial" w:hAnsi="Arial"/>
      <w:sz w:val="22"/>
      <w:szCs w:val="20"/>
    </w:rPr>
  </w:style>
  <w:style w:type="paragraph" w:customStyle="1" w:styleId="nor">
    <w:name w:val="nor"/>
    <w:basedOn w:val="Title"/>
    <w:pPr>
      <w:spacing w:before="0" w:after="0"/>
      <w:jc w:val="left"/>
    </w:pPr>
    <w:rPr>
      <w:rFonts w:ascii="Times New Roman" w:hAnsi="Times New Roman"/>
      <w:b w:val="0"/>
      <w:bCs w:val="0"/>
      <w:sz w:val="24"/>
      <w:szCs w:val="24"/>
    </w:rPr>
  </w:style>
  <w:style w:type="character" w:customStyle="1" w:styleId="ListParagraphChar">
    <w:name w:val="List Paragraph Char"/>
    <w:link w:val="ListParagraph"/>
    <w:rPr>
      <w:rFonts w:ascii="Calibri" w:eastAsia="Times New Roman" w:hAnsi="Calibri" w:cs="Mangal"/>
      <w:sz w:val="22"/>
      <w:szCs w:val="22"/>
    </w:rPr>
  </w:style>
  <w:style w:type="paragraph" w:styleId="ListParagraph">
    <w:name w:val="List Paragraph"/>
    <w:basedOn w:val="Normal"/>
    <w:link w:val="ListParagraphChar"/>
    <w:qFormat/>
    <w:pPr>
      <w:widowControl/>
      <w:suppressAutoHyphens w:val="0"/>
      <w:spacing w:after="200" w:line="276" w:lineRule="auto"/>
      <w:ind w:left="720"/>
    </w:pPr>
    <w:rPr>
      <w:rFonts w:ascii="Calibri" w:hAnsi="Calibri"/>
      <w:sz w:val="22"/>
      <w:szCs w:val="22"/>
      <w:lang w:val="x-none" w:eastAsia="x-none"/>
    </w:rPr>
  </w:style>
  <w:style w:type="paragraph" w:customStyle="1" w:styleId="REDBULLETS">
    <w:name w:val="REDBULLETS"/>
    <w:basedOn w:val="Normal"/>
    <w:rsid w:val="00D146B6"/>
    <w:pPr>
      <w:widowControl/>
      <w:numPr>
        <w:numId w:val="12"/>
      </w:numPr>
      <w:spacing w:before="60" w:after="60" w:line="1" w:lineRule="atLeast"/>
      <w:ind w:left="-1" w:hanging="1" w:leftChars="-1" w:hangingChars="1"/>
      <w:textDirection w:val="btLr"/>
      <w:textAlignment w:val="top"/>
      <w:outlineLvl w:val="0"/>
    </w:pPr>
    <w:rPr>
      <w:rFonts w:ascii="Arial" w:hAnsi="Arial"/>
      <w:b/>
      <w:color w:val="000000"/>
      <w:position w:val="-1"/>
      <w:sz w:val="18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c3ee21bb2081756f4b81f653cf6604f8134f4b0419514c4847440321091b5b58120b120b13445d5d0e435601514841481f0f2b561358191b195115495d0c00584e4209430247460c590858184508105042445b0c0f054e4108120211474a411b02154e49405d58380c4f03434c1608170a16454a411b0b15416a44564a141a245d4340010a110119465c580d57580f1b525a4553524f0e574e170e100717455f4f446&amp;docType=docx" TargetMode="External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gi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ADCFD-36AB-47A8-8AE2-279AF315E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1405</Words>
  <Characters>8009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9396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venkata.maddineni</dc:creator>
  <cp:lastModifiedBy>sk Nabi</cp:lastModifiedBy>
  <cp:revision>5</cp:revision>
  <cp:lastPrinted>2014-08-30T13:26:00Z</cp:lastPrinted>
  <dcterms:created xsi:type="dcterms:W3CDTF">2025-02-12T10:13:00Z</dcterms:created>
  <dcterms:modified xsi:type="dcterms:W3CDTF">2025-03-25T04:51:00Z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b6d7aad2c6dd4e588e29481915722926</vt:lpwstr>
  </property>
  <property fmtid="{D5CDD505-2E9C-101B-9397-08002B2CF9AE}" pid="3" name="KSOProductBuildVer">
    <vt:lpwstr>1033-10.2.0.5978</vt:lpwstr>
  </property>
</Properties>
</file>